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3EF" w:rsidRDefault="004813EF">
      <w:pPr>
        <w:pStyle w:val="BodyText"/>
        <w:spacing w:line="480" w:lineRule="auto"/>
        <w:jc w:val="center"/>
      </w:pPr>
      <w:r>
        <w:rPr>
          <w:sz w:val="48"/>
        </w:rPr>
        <w:t>Name of Company</w:t>
      </w:r>
      <w:r>
        <w:t xml:space="preserve"> </w:t>
      </w:r>
    </w:p>
    <w:p w:rsidR="004813EF" w:rsidRDefault="004813EF">
      <w:pPr>
        <w:pStyle w:val="BodyText"/>
        <w:spacing w:line="480" w:lineRule="auto"/>
        <w:jc w:val="center"/>
      </w:pPr>
      <w:r>
        <w:rPr>
          <w:sz w:val="36"/>
        </w:rPr>
        <w:t>Business Plan</w:t>
      </w:r>
      <w:r>
        <w:t xml:space="preserve"> </w:t>
      </w:r>
    </w:p>
    <w:p w:rsidR="004813EF" w:rsidRDefault="004813EF">
      <w:pPr>
        <w:pStyle w:val="BodyText"/>
        <w:spacing w:line="480" w:lineRule="auto"/>
        <w:jc w:val="center"/>
      </w:pPr>
      <w:r>
        <w:t xml:space="preserve">Address </w:t>
      </w:r>
    </w:p>
    <w:p w:rsidR="004813EF" w:rsidRDefault="004813EF">
      <w:pPr>
        <w:pStyle w:val="BodyText"/>
        <w:spacing w:line="480" w:lineRule="auto"/>
        <w:jc w:val="center"/>
      </w:pPr>
      <w:r>
        <w:t xml:space="preserve">City, State Zip </w:t>
      </w:r>
    </w:p>
    <w:p w:rsidR="004813EF" w:rsidRDefault="004813EF">
      <w:pPr>
        <w:pStyle w:val="BodyText"/>
        <w:spacing w:line="480" w:lineRule="auto"/>
        <w:jc w:val="center"/>
      </w:pPr>
      <w:r>
        <w:t xml:space="preserve">Phone </w:t>
      </w:r>
    </w:p>
    <w:p w:rsidR="004813EF" w:rsidRDefault="004813EF">
      <w:pPr>
        <w:pStyle w:val="BodyText"/>
        <w:spacing w:line="480" w:lineRule="auto"/>
        <w:jc w:val="center"/>
      </w:pPr>
      <w:r>
        <w:t xml:space="preserve">E-mail </w:t>
      </w:r>
    </w:p>
    <w:p w:rsidR="004813EF" w:rsidRDefault="004813EF">
      <w:pPr>
        <w:pStyle w:val="BodyText"/>
        <w:spacing w:line="480" w:lineRule="auto"/>
        <w:jc w:val="center"/>
      </w:pPr>
    </w:p>
    <w:p w:rsidR="004813EF" w:rsidRDefault="004813EF">
      <w:pPr>
        <w:pStyle w:val="BodyText"/>
        <w:spacing w:line="480" w:lineRule="auto"/>
        <w:jc w:val="center"/>
      </w:pPr>
    </w:p>
    <w:p w:rsidR="004813EF" w:rsidRDefault="004813EF">
      <w:pPr>
        <w:pStyle w:val="BodyText"/>
        <w:spacing w:line="480" w:lineRule="auto"/>
        <w:jc w:val="center"/>
      </w:pPr>
      <w:r>
        <w:rPr>
          <w:sz w:val="36"/>
        </w:rPr>
        <w:t>Author’s Name</w:t>
      </w:r>
      <w:r>
        <w:t xml:space="preserve"> </w:t>
      </w:r>
    </w:p>
    <w:p w:rsidR="004813EF" w:rsidRDefault="004813EF">
      <w:pPr>
        <w:pStyle w:val="BodyText"/>
        <w:spacing w:line="480" w:lineRule="auto"/>
        <w:jc w:val="center"/>
      </w:pPr>
    </w:p>
    <w:p w:rsidR="004813EF" w:rsidRDefault="004813EF">
      <w:pPr>
        <w:pStyle w:val="BodyText"/>
        <w:spacing w:line="480" w:lineRule="auto"/>
        <w:jc w:val="center"/>
      </w:pPr>
    </w:p>
    <w:p w:rsidR="004813EF" w:rsidRDefault="004813EF">
      <w:pPr>
        <w:pStyle w:val="BodyText"/>
        <w:spacing w:line="480" w:lineRule="auto"/>
        <w:jc w:val="center"/>
      </w:pPr>
      <w:r>
        <w:t xml:space="preserve">Day Month Year </w:t>
      </w:r>
      <w:r>
        <w:br w:type="page"/>
      </w:r>
      <w:r>
        <w:lastRenderedPageBreak/>
        <w:t xml:space="preserve">Table of Contents </w:t>
      </w:r>
    </w:p>
    <w:p w:rsidR="004813EF" w:rsidRDefault="004813EF">
      <w:pPr>
        <w:pStyle w:val="BodyText"/>
        <w:ind w:left="547"/>
      </w:pPr>
    </w:p>
    <w:p w:rsidR="004813EF" w:rsidRDefault="004813EF">
      <w:pPr>
        <w:pStyle w:val="BodyText"/>
        <w:numPr>
          <w:ilvl w:val="0"/>
          <w:numId w:val="1"/>
        </w:numPr>
        <w:tabs>
          <w:tab w:val="left" w:pos="707"/>
        </w:tabs>
      </w:pPr>
      <w:r>
        <w:t xml:space="preserve">Executive Summary </w:t>
      </w:r>
    </w:p>
    <w:p w:rsidR="004813EF" w:rsidRDefault="004813EF">
      <w:pPr>
        <w:pStyle w:val="BodyText"/>
        <w:numPr>
          <w:ilvl w:val="1"/>
          <w:numId w:val="1"/>
        </w:numPr>
        <w:tabs>
          <w:tab w:val="left" w:pos="1414"/>
        </w:tabs>
      </w:pPr>
      <w:r>
        <w:t xml:space="preserve">Business Owner(s) &amp; Product/Service </w:t>
      </w:r>
    </w:p>
    <w:p w:rsidR="004813EF" w:rsidRDefault="004813EF">
      <w:pPr>
        <w:pStyle w:val="BodyText"/>
        <w:numPr>
          <w:ilvl w:val="1"/>
          <w:numId w:val="1"/>
        </w:numPr>
        <w:tabs>
          <w:tab w:val="left" w:pos="1414"/>
        </w:tabs>
      </w:pPr>
      <w:r>
        <w:t xml:space="preserve">Mission Statement </w:t>
      </w:r>
    </w:p>
    <w:p w:rsidR="004813EF" w:rsidRDefault="004813EF">
      <w:pPr>
        <w:pStyle w:val="BodyText"/>
        <w:numPr>
          <w:ilvl w:val="1"/>
          <w:numId w:val="1"/>
        </w:numPr>
        <w:tabs>
          <w:tab w:val="left" w:pos="1414"/>
        </w:tabs>
      </w:pPr>
      <w:r>
        <w:t xml:space="preserve">Company Structure </w:t>
      </w:r>
    </w:p>
    <w:p w:rsidR="004813EF" w:rsidRDefault="004813EF">
      <w:pPr>
        <w:pStyle w:val="BodyText"/>
        <w:numPr>
          <w:ilvl w:val="1"/>
          <w:numId w:val="1"/>
        </w:numPr>
        <w:tabs>
          <w:tab w:val="left" w:pos="1414"/>
        </w:tabs>
      </w:pPr>
      <w:r>
        <w:t xml:space="preserve">Target Market(s) </w:t>
      </w:r>
    </w:p>
    <w:p w:rsidR="004813EF" w:rsidRDefault="004813EF">
      <w:pPr>
        <w:pStyle w:val="BodyText"/>
        <w:numPr>
          <w:ilvl w:val="1"/>
          <w:numId w:val="1"/>
        </w:numPr>
        <w:tabs>
          <w:tab w:val="left" w:pos="1414"/>
        </w:tabs>
      </w:pPr>
      <w:r>
        <w:t xml:space="preserve">Current Opportunity </w:t>
      </w:r>
    </w:p>
    <w:p w:rsidR="004813EF" w:rsidRDefault="004813EF">
      <w:pPr>
        <w:pStyle w:val="BodyText"/>
        <w:numPr>
          <w:ilvl w:val="1"/>
          <w:numId w:val="1"/>
        </w:numPr>
        <w:tabs>
          <w:tab w:val="left" w:pos="1414"/>
        </w:tabs>
      </w:pPr>
      <w:r>
        <w:t xml:space="preserve">Projection of Business Future </w:t>
      </w:r>
    </w:p>
    <w:p w:rsidR="004813EF" w:rsidRDefault="004813EF">
      <w:pPr>
        <w:pStyle w:val="BodyText"/>
        <w:numPr>
          <w:ilvl w:val="1"/>
          <w:numId w:val="1"/>
        </w:numPr>
        <w:tabs>
          <w:tab w:val="left" w:pos="1414"/>
        </w:tabs>
      </w:pPr>
      <w:r>
        <w:t xml:space="preserve">Financial Summary </w:t>
      </w:r>
    </w:p>
    <w:p w:rsidR="004813EF" w:rsidRDefault="004813EF">
      <w:pPr>
        <w:pStyle w:val="BodyText"/>
        <w:numPr>
          <w:ilvl w:val="0"/>
          <w:numId w:val="1"/>
        </w:numPr>
        <w:tabs>
          <w:tab w:val="left" w:pos="707"/>
        </w:tabs>
      </w:pPr>
      <w:r>
        <w:t xml:space="preserve">Market Analysis </w:t>
      </w:r>
    </w:p>
    <w:p w:rsidR="004813EF" w:rsidRDefault="004813EF">
      <w:pPr>
        <w:pStyle w:val="BodyText"/>
        <w:numPr>
          <w:ilvl w:val="1"/>
          <w:numId w:val="1"/>
        </w:numPr>
        <w:tabs>
          <w:tab w:val="left" w:pos="1414"/>
        </w:tabs>
      </w:pPr>
      <w:r>
        <w:t xml:space="preserve">Industry, Yesterday, Today and Tomorrow </w:t>
      </w:r>
    </w:p>
    <w:p w:rsidR="004813EF" w:rsidRDefault="004813EF">
      <w:pPr>
        <w:pStyle w:val="BodyText"/>
        <w:numPr>
          <w:ilvl w:val="1"/>
          <w:numId w:val="1"/>
        </w:numPr>
        <w:tabs>
          <w:tab w:val="left" w:pos="1414"/>
        </w:tabs>
      </w:pPr>
      <w:r>
        <w:t xml:space="preserve">Competitive Analysis (Appendix B) </w:t>
      </w:r>
    </w:p>
    <w:p w:rsidR="004813EF" w:rsidRDefault="004813EF">
      <w:pPr>
        <w:pStyle w:val="BodyText"/>
        <w:numPr>
          <w:ilvl w:val="1"/>
          <w:numId w:val="1"/>
        </w:numPr>
        <w:tabs>
          <w:tab w:val="left" w:pos="1414"/>
        </w:tabs>
      </w:pPr>
      <w:r>
        <w:t xml:space="preserve">Demographics &amp; Target Market </w:t>
      </w:r>
    </w:p>
    <w:p w:rsidR="004813EF" w:rsidRDefault="004813EF">
      <w:pPr>
        <w:pStyle w:val="BodyText"/>
        <w:numPr>
          <w:ilvl w:val="1"/>
          <w:numId w:val="1"/>
        </w:numPr>
        <w:tabs>
          <w:tab w:val="left" w:pos="1414"/>
        </w:tabs>
      </w:pPr>
      <w:r>
        <w:t xml:space="preserve">Entry Barriers </w:t>
      </w:r>
    </w:p>
    <w:p w:rsidR="004813EF" w:rsidRDefault="004813EF">
      <w:pPr>
        <w:pStyle w:val="BodyText"/>
        <w:numPr>
          <w:ilvl w:val="0"/>
          <w:numId w:val="1"/>
        </w:numPr>
        <w:tabs>
          <w:tab w:val="left" w:pos="707"/>
        </w:tabs>
      </w:pPr>
      <w:r>
        <w:t xml:space="preserve">Marketing Strategy </w:t>
      </w:r>
    </w:p>
    <w:p w:rsidR="004813EF" w:rsidRDefault="004813EF">
      <w:pPr>
        <w:pStyle w:val="BodyText"/>
        <w:numPr>
          <w:ilvl w:val="1"/>
          <w:numId w:val="1"/>
        </w:numPr>
        <w:tabs>
          <w:tab w:val="left" w:pos="1414"/>
        </w:tabs>
      </w:pPr>
      <w:r>
        <w:t xml:space="preserve">Product/Service </w:t>
      </w:r>
    </w:p>
    <w:p w:rsidR="004813EF" w:rsidRDefault="004813EF">
      <w:pPr>
        <w:pStyle w:val="BodyText"/>
        <w:numPr>
          <w:ilvl w:val="1"/>
          <w:numId w:val="1"/>
        </w:numPr>
        <w:tabs>
          <w:tab w:val="left" w:pos="1414"/>
        </w:tabs>
      </w:pPr>
      <w:r>
        <w:t xml:space="preserve">Sales Strategy </w:t>
      </w:r>
    </w:p>
    <w:p w:rsidR="004813EF" w:rsidRDefault="004813EF">
      <w:pPr>
        <w:pStyle w:val="BodyText"/>
        <w:numPr>
          <w:ilvl w:val="1"/>
          <w:numId w:val="1"/>
        </w:numPr>
        <w:tabs>
          <w:tab w:val="left" w:pos="1414"/>
        </w:tabs>
      </w:pPr>
      <w:r>
        <w:t xml:space="preserve">Promotion </w:t>
      </w:r>
    </w:p>
    <w:p w:rsidR="004813EF" w:rsidRDefault="004813EF">
      <w:pPr>
        <w:pStyle w:val="BodyText"/>
        <w:numPr>
          <w:ilvl w:val="1"/>
          <w:numId w:val="1"/>
        </w:numPr>
        <w:tabs>
          <w:tab w:val="left" w:pos="1414"/>
        </w:tabs>
      </w:pPr>
      <w:r>
        <w:t xml:space="preserve">Pricing Strategy </w:t>
      </w:r>
    </w:p>
    <w:p w:rsidR="004813EF" w:rsidRDefault="004813EF">
      <w:pPr>
        <w:pStyle w:val="BodyText"/>
        <w:numPr>
          <w:ilvl w:val="1"/>
          <w:numId w:val="1"/>
        </w:numPr>
        <w:tabs>
          <w:tab w:val="left" w:pos="1414"/>
        </w:tabs>
      </w:pPr>
      <w:r>
        <w:t xml:space="preserve">Web Strategy </w:t>
      </w:r>
    </w:p>
    <w:p w:rsidR="004813EF" w:rsidRDefault="004813EF">
      <w:pPr>
        <w:pStyle w:val="BodyText"/>
        <w:numPr>
          <w:ilvl w:val="1"/>
          <w:numId w:val="1"/>
        </w:numPr>
        <w:tabs>
          <w:tab w:val="left" w:pos="1414"/>
        </w:tabs>
      </w:pPr>
      <w:r>
        <w:t xml:space="preserve">Differentiation (Competitive Advantage) </w:t>
      </w:r>
    </w:p>
    <w:p w:rsidR="004813EF" w:rsidRDefault="004813EF">
      <w:pPr>
        <w:pStyle w:val="BodyText"/>
        <w:numPr>
          <w:ilvl w:val="0"/>
          <w:numId w:val="1"/>
        </w:numPr>
        <w:tabs>
          <w:tab w:val="left" w:pos="707"/>
        </w:tabs>
      </w:pPr>
      <w:r>
        <w:t xml:space="preserve">Operations Plan </w:t>
      </w:r>
    </w:p>
    <w:p w:rsidR="004813EF" w:rsidRDefault="004813EF">
      <w:pPr>
        <w:pStyle w:val="BodyText"/>
        <w:numPr>
          <w:ilvl w:val="1"/>
          <w:numId w:val="1"/>
        </w:numPr>
        <w:tabs>
          <w:tab w:val="left" w:pos="1414"/>
        </w:tabs>
      </w:pPr>
      <w:r>
        <w:t xml:space="preserve">Location </w:t>
      </w:r>
    </w:p>
    <w:p w:rsidR="004813EF" w:rsidRDefault="004813EF">
      <w:pPr>
        <w:pStyle w:val="BodyText"/>
        <w:numPr>
          <w:ilvl w:val="1"/>
          <w:numId w:val="1"/>
        </w:numPr>
        <w:tabs>
          <w:tab w:val="left" w:pos="1414"/>
        </w:tabs>
      </w:pPr>
      <w:r>
        <w:t xml:space="preserve">Operation </w:t>
      </w:r>
    </w:p>
    <w:p w:rsidR="004813EF" w:rsidRDefault="004813EF">
      <w:pPr>
        <w:pStyle w:val="BodyText"/>
        <w:numPr>
          <w:ilvl w:val="1"/>
          <w:numId w:val="1"/>
        </w:numPr>
        <w:tabs>
          <w:tab w:val="left" w:pos="1414"/>
        </w:tabs>
      </w:pPr>
      <w:r>
        <w:t xml:space="preserve">Organization Structure </w:t>
      </w:r>
    </w:p>
    <w:p w:rsidR="004813EF" w:rsidRDefault="004813EF">
      <w:pPr>
        <w:pStyle w:val="BodyText"/>
        <w:numPr>
          <w:ilvl w:val="1"/>
          <w:numId w:val="1"/>
        </w:numPr>
        <w:tabs>
          <w:tab w:val="left" w:pos="1414"/>
        </w:tabs>
      </w:pPr>
      <w:r>
        <w:t xml:space="preserve">Employees </w:t>
      </w:r>
    </w:p>
    <w:p w:rsidR="004813EF" w:rsidRDefault="004813EF">
      <w:pPr>
        <w:pStyle w:val="BodyText"/>
        <w:numPr>
          <w:ilvl w:val="1"/>
          <w:numId w:val="1"/>
        </w:numPr>
        <w:tabs>
          <w:tab w:val="left" w:pos="1414"/>
        </w:tabs>
      </w:pPr>
      <w:r>
        <w:t xml:space="preserve">Space </w:t>
      </w:r>
    </w:p>
    <w:p w:rsidR="004813EF" w:rsidRDefault="004813EF">
      <w:pPr>
        <w:pStyle w:val="BodyText"/>
        <w:numPr>
          <w:ilvl w:val="1"/>
          <w:numId w:val="1"/>
        </w:numPr>
        <w:tabs>
          <w:tab w:val="left" w:pos="1414"/>
        </w:tabs>
      </w:pPr>
      <w:r>
        <w:t xml:space="preserve">Capacity: </w:t>
      </w:r>
    </w:p>
    <w:p w:rsidR="004813EF" w:rsidRDefault="004813EF">
      <w:pPr>
        <w:pStyle w:val="BodyText"/>
        <w:numPr>
          <w:ilvl w:val="1"/>
          <w:numId w:val="1"/>
        </w:numPr>
        <w:tabs>
          <w:tab w:val="left" w:pos="1414"/>
        </w:tabs>
      </w:pPr>
      <w:r>
        <w:t xml:space="preserve">Critical Suppliers </w:t>
      </w:r>
    </w:p>
    <w:p w:rsidR="004813EF" w:rsidRDefault="004813EF">
      <w:pPr>
        <w:pStyle w:val="BodyText"/>
        <w:numPr>
          <w:ilvl w:val="1"/>
          <w:numId w:val="1"/>
        </w:numPr>
        <w:tabs>
          <w:tab w:val="left" w:pos="1414"/>
        </w:tabs>
      </w:pPr>
      <w:r>
        <w:t xml:space="preserve">Financial system </w:t>
      </w:r>
    </w:p>
    <w:p w:rsidR="004813EF" w:rsidRDefault="004813EF">
      <w:pPr>
        <w:pStyle w:val="BodyText"/>
        <w:numPr>
          <w:ilvl w:val="1"/>
          <w:numId w:val="1"/>
        </w:numPr>
        <w:tabs>
          <w:tab w:val="left" w:pos="1414"/>
        </w:tabs>
      </w:pPr>
      <w:r>
        <w:t xml:space="preserve">Computer system. </w:t>
      </w:r>
    </w:p>
    <w:p w:rsidR="004813EF" w:rsidRDefault="004813EF">
      <w:pPr>
        <w:pStyle w:val="BodyText"/>
        <w:numPr>
          <w:ilvl w:val="1"/>
          <w:numId w:val="1"/>
        </w:numPr>
        <w:tabs>
          <w:tab w:val="left" w:pos="1414"/>
        </w:tabs>
      </w:pPr>
      <w:r>
        <w:t xml:space="preserve">Equipment </w:t>
      </w:r>
    </w:p>
    <w:p w:rsidR="004813EF" w:rsidRDefault="004813EF">
      <w:pPr>
        <w:pStyle w:val="BodyText"/>
        <w:numPr>
          <w:ilvl w:val="1"/>
          <w:numId w:val="1"/>
        </w:numPr>
        <w:tabs>
          <w:tab w:val="left" w:pos="1414"/>
        </w:tabs>
      </w:pPr>
      <w:r>
        <w:t xml:space="preserve">Permits and Licenses </w:t>
      </w:r>
    </w:p>
    <w:p w:rsidR="004813EF" w:rsidRDefault="004813EF">
      <w:pPr>
        <w:pStyle w:val="BodyText"/>
        <w:numPr>
          <w:ilvl w:val="1"/>
          <w:numId w:val="1"/>
        </w:numPr>
        <w:tabs>
          <w:tab w:val="left" w:pos="1414"/>
        </w:tabs>
      </w:pPr>
      <w:r>
        <w:t xml:space="preserve">Insurance </w:t>
      </w:r>
    </w:p>
    <w:p w:rsidR="004813EF" w:rsidRDefault="004813EF">
      <w:pPr>
        <w:pStyle w:val="BodyText"/>
        <w:numPr>
          <w:ilvl w:val="1"/>
          <w:numId w:val="1"/>
        </w:numPr>
        <w:tabs>
          <w:tab w:val="left" w:pos="1414"/>
        </w:tabs>
      </w:pPr>
      <w:r>
        <w:t xml:space="preserve">Contracts </w:t>
      </w:r>
    </w:p>
    <w:p w:rsidR="004813EF" w:rsidRDefault="004813EF">
      <w:pPr>
        <w:pStyle w:val="BodyText"/>
        <w:numPr>
          <w:ilvl w:val="1"/>
          <w:numId w:val="1"/>
        </w:numPr>
        <w:tabs>
          <w:tab w:val="left" w:pos="1414"/>
        </w:tabs>
      </w:pPr>
      <w:r>
        <w:t xml:space="preserve">Patents and Copyrights </w:t>
      </w:r>
    </w:p>
    <w:p w:rsidR="004813EF" w:rsidRDefault="004813EF">
      <w:pPr>
        <w:pStyle w:val="BodyText"/>
        <w:numPr>
          <w:ilvl w:val="1"/>
          <w:numId w:val="1"/>
        </w:numPr>
        <w:tabs>
          <w:tab w:val="left" w:pos="1414"/>
        </w:tabs>
      </w:pPr>
      <w:r>
        <w:t xml:space="preserve">Credit Policy </w:t>
      </w:r>
    </w:p>
    <w:p w:rsidR="004813EF" w:rsidRDefault="004813EF">
      <w:pPr>
        <w:pStyle w:val="BodyText"/>
        <w:numPr>
          <w:ilvl w:val="0"/>
          <w:numId w:val="1"/>
        </w:numPr>
        <w:tabs>
          <w:tab w:val="left" w:pos="707"/>
        </w:tabs>
      </w:pPr>
      <w:r>
        <w:t xml:space="preserve">Financial Plan </w:t>
      </w:r>
    </w:p>
    <w:p w:rsidR="004813EF" w:rsidRDefault="004813EF">
      <w:pPr>
        <w:pStyle w:val="BodyText"/>
        <w:numPr>
          <w:ilvl w:val="1"/>
          <w:numId w:val="1"/>
        </w:numPr>
        <w:tabs>
          <w:tab w:val="left" w:pos="1414"/>
        </w:tabs>
      </w:pPr>
      <w:r>
        <w:t xml:space="preserve">Product and Service Pricing </w:t>
      </w:r>
    </w:p>
    <w:p w:rsidR="004813EF" w:rsidRDefault="004813EF">
      <w:pPr>
        <w:pStyle w:val="BodyText"/>
        <w:numPr>
          <w:ilvl w:val="1"/>
          <w:numId w:val="1"/>
        </w:numPr>
        <w:tabs>
          <w:tab w:val="left" w:pos="1414"/>
        </w:tabs>
      </w:pPr>
      <w:r>
        <w:t xml:space="preserve">Funding Source(s) </w:t>
      </w:r>
    </w:p>
    <w:p w:rsidR="004813EF" w:rsidRDefault="004813EF">
      <w:pPr>
        <w:pStyle w:val="BodyText"/>
        <w:numPr>
          <w:ilvl w:val="1"/>
          <w:numId w:val="1"/>
        </w:numPr>
        <w:tabs>
          <w:tab w:val="left" w:pos="1414"/>
        </w:tabs>
      </w:pPr>
      <w:r>
        <w:t xml:space="preserve">Cash Flow Projection (Appendix A) </w:t>
      </w:r>
    </w:p>
    <w:p w:rsidR="004813EF" w:rsidRDefault="004813EF">
      <w:pPr>
        <w:pStyle w:val="BodyText"/>
        <w:numPr>
          <w:ilvl w:val="0"/>
          <w:numId w:val="1"/>
        </w:numPr>
        <w:tabs>
          <w:tab w:val="left" w:pos="707"/>
        </w:tabs>
      </w:pPr>
      <w:r>
        <w:t xml:space="preserve">Appendix A: Cash Flow Statement </w:t>
      </w:r>
    </w:p>
    <w:p w:rsidR="004813EF" w:rsidRDefault="004813EF">
      <w:pPr>
        <w:pStyle w:val="BodyText"/>
        <w:numPr>
          <w:ilvl w:val="0"/>
          <w:numId w:val="1"/>
        </w:numPr>
        <w:tabs>
          <w:tab w:val="left" w:pos="707"/>
        </w:tabs>
      </w:pPr>
      <w:r>
        <w:t xml:space="preserve">Appendix B: Competitive Analysis </w:t>
      </w:r>
    </w:p>
    <w:p w:rsidR="004813EF" w:rsidRDefault="004813EF">
      <w:pPr>
        <w:pStyle w:val="BodyText"/>
        <w:numPr>
          <w:ilvl w:val="0"/>
          <w:numId w:val="1"/>
        </w:numPr>
        <w:tabs>
          <w:tab w:val="left" w:pos="707"/>
        </w:tabs>
      </w:pPr>
      <w:r>
        <w:t xml:space="preserve">Appendix C: Resume </w:t>
      </w:r>
      <w:r>
        <w:br w:type="page"/>
      </w:r>
      <w:r>
        <w:lastRenderedPageBreak/>
        <w:t xml:space="preserve">Executive Summary </w:t>
      </w:r>
    </w:p>
    <w:p w:rsidR="004813EF" w:rsidRDefault="004813EF">
      <w:pPr>
        <w:pStyle w:val="BodyText"/>
        <w:ind w:left="547"/>
      </w:pPr>
      <w:r>
        <w:t xml:space="preserve">Overview of the business explaining the fundamentals. </w:t>
      </w:r>
    </w:p>
    <w:p w:rsidR="004813EF" w:rsidRDefault="004813EF">
      <w:pPr>
        <w:pStyle w:val="BodyText"/>
      </w:pPr>
    </w:p>
    <w:p w:rsidR="004813EF" w:rsidRDefault="004813EF">
      <w:pPr>
        <w:pStyle w:val="BodyText"/>
        <w:numPr>
          <w:ilvl w:val="1"/>
          <w:numId w:val="3"/>
        </w:numPr>
        <w:tabs>
          <w:tab w:val="left" w:pos="1414"/>
        </w:tabs>
      </w:pPr>
      <w:r>
        <w:t xml:space="preserve">Business Owner(s) &amp; Product/Service </w:t>
      </w:r>
    </w:p>
    <w:p w:rsidR="004813EF" w:rsidRDefault="004813EF">
      <w:pPr>
        <w:pStyle w:val="BodyText"/>
      </w:pPr>
    </w:p>
    <w:p w:rsidR="004813EF" w:rsidRDefault="004813EF">
      <w:pPr>
        <w:pStyle w:val="BodyText"/>
        <w:numPr>
          <w:ilvl w:val="2"/>
          <w:numId w:val="4"/>
        </w:numPr>
        <w:tabs>
          <w:tab w:val="left" w:pos="2121"/>
        </w:tabs>
      </w:pPr>
      <w:r>
        <w:t xml:space="preserve">Who are you and what qualifies you to operate this business? </w:t>
      </w:r>
    </w:p>
    <w:p w:rsidR="004813EF" w:rsidRDefault="004813EF">
      <w:pPr>
        <w:pStyle w:val="BodyText"/>
        <w:numPr>
          <w:ilvl w:val="2"/>
          <w:numId w:val="4"/>
        </w:numPr>
        <w:tabs>
          <w:tab w:val="left" w:pos="2121"/>
        </w:tabs>
      </w:pPr>
      <w:r>
        <w:t xml:space="preserve">What is the product or service (brief description)? </w:t>
      </w:r>
    </w:p>
    <w:p w:rsidR="004813EF" w:rsidRDefault="004813EF">
      <w:pPr>
        <w:pStyle w:val="BodyText"/>
      </w:pPr>
    </w:p>
    <w:p w:rsidR="004813EF" w:rsidRDefault="004813EF">
      <w:pPr>
        <w:pStyle w:val="BodyText"/>
        <w:numPr>
          <w:ilvl w:val="1"/>
          <w:numId w:val="5"/>
        </w:numPr>
        <w:tabs>
          <w:tab w:val="left" w:pos="1414"/>
        </w:tabs>
      </w:pPr>
      <w:r>
        <w:t xml:space="preserve">Mission Statement </w:t>
      </w:r>
    </w:p>
    <w:p w:rsidR="004813EF" w:rsidRDefault="004813EF">
      <w:pPr>
        <w:pStyle w:val="BodyText"/>
      </w:pPr>
    </w:p>
    <w:p w:rsidR="004813EF" w:rsidRDefault="004813EF">
      <w:pPr>
        <w:pStyle w:val="BodyText"/>
        <w:numPr>
          <w:ilvl w:val="2"/>
          <w:numId w:val="6"/>
        </w:numPr>
        <w:tabs>
          <w:tab w:val="left" w:pos="2121"/>
        </w:tabs>
      </w:pPr>
      <w:r>
        <w:t xml:space="preserve">Briefly describe what you will do to be successful and guiding principles (service, quality, community focus, passion for the business, etc) </w:t>
      </w:r>
    </w:p>
    <w:p w:rsidR="004813EF" w:rsidRDefault="004813EF">
      <w:pPr>
        <w:pStyle w:val="BodyText"/>
      </w:pPr>
    </w:p>
    <w:p w:rsidR="004813EF" w:rsidRDefault="004813EF">
      <w:pPr>
        <w:pStyle w:val="BodyText"/>
        <w:numPr>
          <w:ilvl w:val="1"/>
          <w:numId w:val="7"/>
        </w:numPr>
        <w:tabs>
          <w:tab w:val="left" w:pos="1414"/>
        </w:tabs>
      </w:pPr>
      <w:r>
        <w:t xml:space="preserve">Company Structure </w:t>
      </w:r>
    </w:p>
    <w:p w:rsidR="004813EF" w:rsidRDefault="004813EF">
      <w:pPr>
        <w:pStyle w:val="BodyText"/>
      </w:pPr>
    </w:p>
    <w:p w:rsidR="004813EF" w:rsidRDefault="004813EF">
      <w:pPr>
        <w:pStyle w:val="BodyText"/>
        <w:numPr>
          <w:ilvl w:val="2"/>
          <w:numId w:val="8"/>
        </w:numPr>
        <w:tabs>
          <w:tab w:val="left" w:pos="2121"/>
        </w:tabs>
      </w:pPr>
      <w:r>
        <w:t xml:space="preserve">State sole proprietorship </w:t>
      </w:r>
    </w:p>
    <w:p w:rsidR="004813EF" w:rsidRDefault="004813EF">
      <w:pPr>
        <w:pStyle w:val="BodyText"/>
        <w:numPr>
          <w:ilvl w:val="2"/>
          <w:numId w:val="8"/>
        </w:numPr>
        <w:tabs>
          <w:tab w:val="left" w:pos="2121"/>
        </w:tabs>
      </w:pPr>
      <w:r>
        <w:t xml:space="preserve">LLC </w:t>
      </w:r>
    </w:p>
    <w:p w:rsidR="004813EF" w:rsidRDefault="004813EF">
      <w:pPr>
        <w:pStyle w:val="BodyText"/>
        <w:numPr>
          <w:ilvl w:val="2"/>
          <w:numId w:val="8"/>
        </w:numPr>
        <w:tabs>
          <w:tab w:val="left" w:pos="2121"/>
        </w:tabs>
      </w:pPr>
      <w:r>
        <w:t xml:space="preserve">Corporation </w:t>
      </w:r>
    </w:p>
    <w:p w:rsidR="004813EF" w:rsidRDefault="004813EF">
      <w:pPr>
        <w:pStyle w:val="BodyText"/>
        <w:numPr>
          <w:ilvl w:val="2"/>
          <w:numId w:val="8"/>
        </w:numPr>
        <w:tabs>
          <w:tab w:val="left" w:pos="2121"/>
        </w:tabs>
      </w:pPr>
      <w:r>
        <w:t xml:space="preserve">General Partnership </w:t>
      </w:r>
    </w:p>
    <w:p w:rsidR="004813EF" w:rsidRDefault="004813EF">
      <w:pPr>
        <w:pStyle w:val="BodyText"/>
        <w:numPr>
          <w:ilvl w:val="2"/>
          <w:numId w:val="8"/>
        </w:numPr>
        <w:tabs>
          <w:tab w:val="left" w:pos="2121"/>
        </w:tabs>
      </w:pPr>
      <w:r>
        <w:t xml:space="preserve">Limited Partnership </w:t>
      </w:r>
    </w:p>
    <w:p w:rsidR="004813EF" w:rsidRDefault="004813EF">
      <w:pPr>
        <w:pStyle w:val="BodyText"/>
        <w:numPr>
          <w:ilvl w:val="2"/>
          <w:numId w:val="8"/>
        </w:numPr>
        <w:tabs>
          <w:tab w:val="left" w:pos="2121"/>
        </w:tabs>
      </w:pPr>
      <w:r>
        <w:t xml:space="preserve">Status of business (start-up, expansion of a going concern, take-over of existing business, franchise, etc.). </w:t>
      </w:r>
    </w:p>
    <w:p w:rsidR="004813EF" w:rsidRDefault="004813EF">
      <w:pPr>
        <w:pStyle w:val="BodyText"/>
      </w:pPr>
    </w:p>
    <w:p w:rsidR="004813EF" w:rsidRDefault="004813EF">
      <w:pPr>
        <w:pStyle w:val="BodyText"/>
        <w:numPr>
          <w:ilvl w:val="1"/>
          <w:numId w:val="9"/>
        </w:numPr>
        <w:tabs>
          <w:tab w:val="left" w:pos="1414"/>
        </w:tabs>
      </w:pPr>
      <w:r>
        <w:t xml:space="preserve">Target Market(s) </w:t>
      </w:r>
    </w:p>
    <w:p w:rsidR="004813EF" w:rsidRDefault="004813EF">
      <w:pPr>
        <w:pStyle w:val="BodyText"/>
      </w:pPr>
    </w:p>
    <w:p w:rsidR="004813EF" w:rsidRDefault="004813EF">
      <w:pPr>
        <w:pStyle w:val="BodyText"/>
        <w:numPr>
          <w:ilvl w:val="2"/>
          <w:numId w:val="10"/>
        </w:numPr>
        <w:tabs>
          <w:tab w:val="left" w:pos="2121"/>
        </w:tabs>
      </w:pPr>
      <w:r>
        <w:t xml:space="preserve">Who are the customers? </w:t>
      </w:r>
    </w:p>
    <w:p w:rsidR="004813EF" w:rsidRDefault="004813EF">
      <w:pPr>
        <w:pStyle w:val="BodyText"/>
        <w:numPr>
          <w:ilvl w:val="3"/>
          <w:numId w:val="10"/>
        </w:numPr>
        <w:tabs>
          <w:tab w:val="left" w:pos="2828"/>
        </w:tabs>
      </w:pPr>
      <w:r>
        <w:t xml:space="preserve">Industrial </w:t>
      </w:r>
    </w:p>
    <w:p w:rsidR="004813EF" w:rsidRDefault="004813EF">
      <w:pPr>
        <w:pStyle w:val="BodyText"/>
        <w:numPr>
          <w:ilvl w:val="3"/>
          <w:numId w:val="10"/>
        </w:numPr>
        <w:tabs>
          <w:tab w:val="left" w:pos="2828"/>
        </w:tabs>
      </w:pPr>
      <w:r>
        <w:t xml:space="preserve">Consumers </w:t>
      </w:r>
    </w:p>
    <w:p w:rsidR="004813EF" w:rsidRDefault="004813EF">
      <w:pPr>
        <w:pStyle w:val="BodyText"/>
        <w:numPr>
          <w:ilvl w:val="3"/>
          <w:numId w:val="10"/>
        </w:numPr>
        <w:tabs>
          <w:tab w:val="left" w:pos="2828"/>
        </w:tabs>
      </w:pPr>
      <w:r>
        <w:t xml:space="preserve">Government </w:t>
      </w:r>
    </w:p>
    <w:p w:rsidR="004813EF" w:rsidRDefault="004813EF">
      <w:pPr>
        <w:pStyle w:val="BodyText"/>
      </w:pPr>
    </w:p>
    <w:p w:rsidR="004813EF" w:rsidRDefault="004813EF">
      <w:pPr>
        <w:pStyle w:val="BodyText"/>
        <w:numPr>
          <w:ilvl w:val="2"/>
          <w:numId w:val="11"/>
        </w:numPr>
        <w:tabs>
          <w:tab w:val="left" w:pos="2121"/>
        </w:tabs>
      </w:pPr>
      <w:r>
        <w:t xml:space="preserve">Is your business B2B (business to business), B2C (business to consumer), B2G (business to government), etc. Explain. </w:t>
      </w:r>
    </w:p>
    <w:p w:rsidR="004813EF" w:rsidRDefault="004813EF">
      <w:pPr>
        <w:pStyle w:val="BodyText"/>
      </w:pPr>
    </w:p>
    <w:p w:rsidR="004813EF" w:rsidRDefault="004813EF">
      <w:pPr>
        <w:pStyle w:val="BodyText"/>
        <w:numPr>
          <w:ilvl w:val="1"/>
          <w:numId w:val="12"/>
        </w:numPr>
        <w:tabs>
          <w:tab w:val="left" w:pos="1414"/>
        </w:tabs>
      </w:pPr>
      <w:r>
        <w:t xml:space="preserve">Current Opportunity </w:t>
      </w:r>
    </w:p>
    <w:p w:rsidR="004813EF" w:rsidRDefault="004813EF">
      <w:pPr>
        <w:pStyle w:val="BodyText"/>
      </w:pPr>
    </w:p>
    <w:p w:rsidR="004813EF" w:rsidRDefault="004813EF">
      <w:pPr>
        <w:pStyle w:val="BodyText"/>
        <w:numPr>
          <w:ilvl w:val="2"/>
          <w:numId w:val="13"/>
        </w:numPr>
        <w:tabs>
          <w:tab w:val="left" w:pos="2121"/>
        </w:tabs>
      </w:pPr>
      <w:r>
        <w:t xml:space="preserve">Why is the opportunity currently available to you? </w:t>
      </w:r>
    </w:p>
    <w:p w:rsidR="004813EF" w:rsidRDefault="004813EF">
      <w:pPr>
        <w:pStyle w:val="BodyText"/>
        <w:numPr>
          <w:ilvl w:val="3"/>
          <w:numId w:val="13"/>
        </w:numPr>
        <w:tabs>
          <w:tab w:val="left" w:pos="2828"/>
        </w:tabs>
      </w:pPr>
      <w:r>
        <w:t xml:space="preserve">New idea or technology? </w:t>
      </w:r>
    </w:p>
    <w:p w:rsidR="004813EF" w:rsidRDefault="004813EF">
      <w:pPr>
        <w:pStyle w:val="BodyText"/>
        <w:numPr>
          <w:ilvl w:val="3"/>
          <w:numId w:val="13"/>
        </w:numPr>
        <w:tabs>
          <w:tab w:val="left" w:pos="2828"/>
        </w:tabs>
      </w:pPr>
      <w:r>
        <w:t xml:space="preserve">No competition? </w:t>
      </w:r>
    </w:p>
    <w:p w:rsidR="004813EF" w:rsidRDefault="004813EF">
      <w:pPr>
        <w:pStyle w:val="BodyText"/>
        <w:numPr>
          <w:ilvl w:val="3"/>
          <w:numId w:val="13"/>
        </w:numPr>
        <w:tabs>
          <w:tab w:val="left" w:pos="2828"/>
        </w:tabs>
      </w:pPr>
      <w:r>
        <w:t xml:space="preserve">Special skills? </w:t>
      </w:r>
    </w:p>
    <w:p w:rsidR="004813EF" w:rsidRDefault="004813EF">
      <w:pPr>
        <w:pStyle w:val="BodyText"/>
      </w:pPr>
    </w:p>
    <w:p w:rsidR="004813EF" w:rsidRDefault="004813EF">
      <w:pPr>
        <w:pStyle w:val="BodyText"/>
        <w:numPr>
          <w:ilvl w:val="1"/>
          <w:numId w:val="14"/>
        </w:numPr>
        <w:tabs>
          <w:tab w:val="left" w:pos="1414"/>
        </w:tabs>
      </w:pPr>
      <w:r>
        <w:t xml:space="preserve">Projection of Business Future </w:t>
      </w:r>
    </w:p>
    <w:p w:rsidR="004813EF" w:rsidRDefault="004813EF">
      <w:pPr>
        <w:pStyle w:val="BodyText"/>
      </w:pPr>
    </w:p>
    <w:p w:rsidR="004813EF" w:rsidRDefault="004813EF">
      <w:pPr>
        <w:pStyle w:val="BodyText"/>
        <w:numPr>
          <w:ilvl w:val="2"/>
          <w:numId w:val="15"/>
        </w:numPr>
        <w:tabs>
          <w:tab w:val="left" w:pos="2121"/>
        </w:tabs>
      </w:pPr>
      <w:r>
        <w:t xml:space="preserve">What is the future of the business? </w:t>
      </w:r>
    </w:p>
    <w:p w:rsidR="004813EF" w:rsidRDefault="004813EF">
      <w:pPr>
        <w:pStyle w:val="BodyText"/>
        <w:numPr>
          <w:ilvl w:val="3"/>
          <w:numId w:val="15"/>
        </w:numPr>
        <w:tabs>
          <w:tab w:val="left" w:pos="2828"/>
        </w:tabs>
      </w:pPr>
      <w:r>
        <w:t xml:space="preserve">Limited (time) opportunity or timeless? </w:t>
      </w:r>
    </w:p>
    <w:p w:rsidR="004813EF" w:rsidRDefault="004813EF">
      <w:pPr>
        <w:pStyle w:val="BodyText"/>
        <w:numPr>
          <w:ilvl w:val="3"/>
          <w:numId w:val="15"/>
        </w:numPr>
        <w:tabs>
          <w:tab w:val="left" w:pos="2828"/>
        </w:tabs>
      </w:pPr>
      <w:r>
        <w:t xml:space="preserve">Why? </w:t>
      </w:r>
    </w:p>
    <w:p w:rsidR="004813EF" w:rsidRDefault="004813EF">
      <w:pPr>
        <w:pStyle w:val="BodyText"/>
      </w:pPr>
    </w:p>
    <w:p w:rsidR="004813EF" w:rsidRDefault="004813EF">
      <w:pPr>
        <w:pStyle w:val="BodyText"/>
        <w:numPr>
          <w:ilvl w:val="1"/>
          <w:numId w:val="16"/>
        </w:numPr>
        <w:tabs>
          <w:tab w:val="left" w:pos="1414"/>
        </w:tabs>
      </w:pPr>
      <w:r>
        <w:t xml:space="preserve">Financial Summary </w:t>
      </w:r>
    </w:p>
    <w:p w:rsidR="004813EF" w:rsidRDefault="004813EF">
      <w:pPr>
        <w:pStyle w:val="BodyText"/>
      </w:pPr>
    </w:p>
    <w:p w:rsidR="004813EF" w:rsidRDefault="004813EF">
      <w:pPr>
        <w:pStyle w:val="BodyText"/>
        <w:numPr>
          <w:ilvl w:val="2"/>
          <w:numId w:val="17"/>
        </w:numPr>
        <w:tabs>
          <w:tab w:val="left" w:pos="2121"/>
        </w:tabs>
      </w:pPr>
      <w:r>
        <w:t xml:space="preserve">Total amount of funds sought for venture: $ </w:t>
      </w:r>
    </w:p>
    <w:p w:rsidR="004813EF" w:rsidRDefault="004813EF">
      <w:pPr>
        <w:pStyle w:val="BodyText"/>
        <w:numPr>
          <w:ilvl w:val="2"/>
          <w:numId w:val="17"/>
        </w:numPr>
        <w:tabs>
          <w:tab w:val="left" w:pos="2121"/>
        </w:tabs>
      </w:pPr>
      <w:r>
        <w:t xml:space="preserve">Total amount of estimated startup costs: $ </w:t>
      </w:r>
    </w:p>
    <w:p w:rsidR="004813EF" w:rsidRDefault="004813EF">
      <w:pPr>
        <w:pStyle w:val="BodyText"/>
        <w:numPr>
          <w:ilvl w:val="2"/>
          <w:numId w:val="17"/>
        </w:numPr>
        <w:tabs>
          <w:tab w:val="left" w:pos="2121"/>
        </w:tabs>
      </w:pPr>
      <w:r>
        <w:t xml:space="preserve">Total amount of projected average monthly expenses: $ </w:t>
      </w:r>
    </w:p>
    <w:p w:rsidR="004813EF" w:rsidRDefault="004813EF">
      <w:pPr>
        <w:pStyle w:val="BodyText"/>
        <w:numPr>
          <w:ilvl w:val="2"/>
          <w:numId w:val="17"/>
        </w:numPr>
        <w:tabs>
          <w:tab w:val="left" w:pos="2121"/>
        </w:tabs>
      </w:pPr>
      <w:r>
        <w:lastRenderedPageBreak/>
        <w:t xml:space="preserve">Total amount of projected average monthly revenue: $ </w:t>
      </w:r>
    </w:p>
    <w:p w:rsidR="004813EF" w:rsidRDefault="004813EF">
      <w:pPr>
        <w:pStyle w:val="BodyText"/>
        <w:ind w:left="1987"/>
      </w:pPr>
    </w:p>
    <w:p w:rsidR="004813EF" w:rsidRDefault="004813EF">
      <w:pPr>
        <w:pStyle w:val="BodyText"/>
        <w:ind w:left="1987"/>
      </w:pPr>
    </w:p>
    <w:p w:rsidR="004813EF" w:rsidRDefault="004813EF">
      <w:pPr>
        <w:pStyle w:val="BodyText"/>
        <w:numPr>
          <w:ilvl w:val="0"/>
          <w:numId w:val="18"/>
        </w:numPr>
        <w:tabs>
          <w:tab w:val="left" w:pos="707"/>
        </w:tabs>
      </w:pPr>
      <w:r>
        <w:t xml:space="preserve">Market Analysis </w:t>
      </w:r>
    </w:p>
    <w:p w:rsidR="004813EF" w:rsidRDefault="004813EF">
      <w:pPr>
        <w:pStyle w:val="BodyText"/>
        <w:numPr>
          <w:ilvl w:val="1"/>
          <w:numId w:val="18"/>
        </w:numPr>
        <w:tabs>
          <w:tab w:val="left" w:pos="1414"/>
        </w:tabs>
      </w:pPr>
      <w:r>
        <w:t xml:space="preserve">Determines access to the market by studying the industry, competitors and customer demographics (so you can choose a target market). </w:t>
      </w:r>
    </w:p>
    <w:p w:rsidR="004813EF" w:rsidRDefault="004813EF">
      <w:pPr>
        <w:pStyle w:val="BodyText"/>
      </w:pPr>
    </w:p>
    <w:p w:rsidR="004813EF" w:rsidRDefault="004813EF">
      <w:pPr>
        <w:pStyle w:val="BodyText"/>
        <w:numPr>
          <w:ilvl w:val="1"/>
          <w:numId w:val="19"/>
        </w:numPr>
        <w:tabs>
          <w:tab w:val="left" w:pos="1414"/>
        </w:tabs>
      </w:pPr>
      <w:r>
        <w:t xml:space="preserve">Industry, Yesterday, Today and Tomorrow </w:t>
      </w:r>
    </w:p>
    <w:p w:rsidR="004813EF" w:rsidRDefault="004813EF">
      <w:pPr>
        <w:pStyle w:val="BodyText"/>
      </w:pPr>
    </w:p>
    <w:p w:rsidR="004813EF" w:rsidRDefault="004813EF">
      <w:pPr>
        <w:pStyle w:val="BodyText"/>
        <w:numPr>
          <w:ilvl w:val="2"/>
          <w:numId w:val="20"/>
        </w:numPr>
        <w:tabs>
          <w:tab w:val="left" w:pos="2121"/>
        </w:tabs>
      </w:pPr>
      <w:r>
        <w:t xml:space="preserve">What industry does your product/service mix fall under? What has this industry done in the last several years, what is it doing today, and what do industry analysts (trade organizations) predict for the future? </w:t>
      </w:r>
    </w:p>
    <w:p w:rsidR="004813EF" w:rsidRDefault="004813EF">
      <w:pPr>
        <w:pStyle w:val="BodyText"/>
      </w:pPr>
    </w:p>
    <w:p w:rsidR="004813EF" w:rsidRDefault="004813EF">
      <w:pPr>
        <w:pStyle w:val="BodyText"/>
        <w:numPr>
          <w:ilvl w:val="1"/>
          <w:numId w:val="21"/>
        </w:numPr>
        <w:tabs>
          <w:tab w:val="left" w:pos="1414"/>
        </w:tabs>
      </w:pPr>
      <w:r>
        <w:t xml:space="preserve">Competitive Analysis (Appendix B) </w:t>
      </w:r>
    </w:p>
    <w:p w:rsidR="004813EF" w:rsidRDefault="004813EF">
      <w:pPr>
        <w:pStyle w:val="BodyText"/>
      </w:pPr>
    </w:p>
    <w:p w:rsidR="004813EF" w:rsidRDefault="004813EF">
      <w:pPr>
        <w:pStyle w:val="BodyText"/>
        <w:numPr>
          <w:ilvl w:val="2"/>
          <w:numId w:val="22"/>
        </w:numPr>
        <w:tabs>
          <w:tab w:val="left" w:pos="2121"/>
        </w:tabs>
      </w:pPr>
      <w:r>
        <w:t xml:space="preserve">Who is the competition? If there are many it will be easy to enter the market, but hard to get significant share- If there are few, it might be harder to enter, but you could gain significant share. </w:t>
      </w:r>
    </w:p>
    <w:p w:rsidR="004813EF" w:rsidRDefault="004813EF">
      <w:pPr>
        <w:pStyle w:val="BodyText"/>
      </w:pPr>
    </w:p>
    <w:p w:rsidR="004813EF" w:rsidRDefault="004813EF">
      <w:pPr>
        <w:pStyle w:val="BodyText"/>
        <w:numPr>
          <w:ilvl w:val="1"/>
          <w:numId w:val="23"/>
        </w:numPr>
        <w:tabs>
          <w:tab w:val="left" w:pos="1414"/>
        </w:tabs>
      </w:pPr>
      <w:r>
        <w:t xml:space="preserve">Demographics &amp; Target Market </w:t>
      </w:r>
    </w:p>
    <w:p w:rsidR="004813EF" w:rsidRDefault="004813EF">
      <w:pPr>
        <w:pStyle w:val="BodyText"/>
      </w:pPr>
    </w:p>
    <w:p w:rsidR="004813EF" w:rsidRDefault="004813EF">
      <w:pPr>
        <w:pStyle w:val="BodyText"/>
        <w:numPr>
          <w:ilvl w:val="2"/>
          <w:numId w:val="24"/>
        </w:numPr>
        <w:tabs>
          <w:tab w:val="left" w:pos="2121"/>
        </w:tabs>
      </w:pPr>
      <w:r>
        <w:t xml:space="preserve">Do a thorough study of the population demographics in the market your business will sell in. Then, decide what type of person (target market) will buy your product. Does the population demographic in your area have enough match well? Is there enough of this type of client (target market) in your area to have a successful business? </w:t>
      </w:r>
    </w:p>
    <w:p w:rsidR="004813EF" w:rsidRDefault="004813EF">
      <w:pPr>
        <w:pStyle w:val="BodyText"/>
      </w:pPr>
    </w:p>
    <w:p w:rsidR="004813EF" w:rsidRDefault="004813EF">
      <w:pPr>
        <w:pStyle w:val="BodyText"/>
        <w:numPr>
          <w:ilvl w:val="2"/>
          <w:numId w:val="25"/>
        </w:numPr>
        <w:tabs>
          <w:tab w:val="left" w:pos="2121"/>
        </w:tabs>
      </w:pPr>
      <w:r>
        <w:t xml:space="preserve">Market Segments can include: </w:t>
      </w:r>
    </w:p>
    <w:p w:rsidR="004813EF" w:rsidRDefault="004813EF">
      <w:pPr>
        <w:pStyle w:val="BodyText"/>
        <w:numPr>
          <w:ilvl w:val="3"/>
          <w:numId w:val="25"/>
        </w:numPr>
        <w:tabs>
          <w:tab w:val="left" w:pos="2828"/>
        </w:tabs>
      </w:pPr>
      <w:r>
        <w:t xml:space="preserve">Age </w:t>
      </w:r>
    </w:p>
    <w:p w:rsidR="004813EF" w:rsidRDefault="004813EF">
      <w:pPr>
        <w:pStyle w:val="BodyText"/>
        <w:numPr>
          <w:ilvl w:val="3"/>
          <w:numId w:val="25"/>
        </w:numPr>
        <w:tabs>
          <w:tab w:val="left" w:pos="2828"/>
        </w:tabs>
      </w:pPr>
      <w:r>
        <w:t xml:space="preserve">Sex </w:t>
      </w:r>
    </w:p>
    <w:p w:rsidR="004813EF" w:rsidRDefault="004813EF">
      <w:pPr>
        <w:pStyle w:val="BodyText"/>
        <w:numPr>
          <w:ilvl w:val="3"/>
          <w:numId w:val="25"/>
        </w:numPr>
        <w:tabs>
          <w:tab w:val="left" w:pos="2828"/>
        </w:tabs>
      </w:pPr>
      <w:r>
        <w:t xml:space="preserve">Income </w:t>
      </w:r>
    </w:p>
    <w:p w:rsidR="004813EF" w:rsidRDefault="004813EF">
      <w:pPr>
        <w:pStyle w:val="BodyText"/>
        <w:numPr>
          <w:ilvl w:val="3"/>
          <w:numId w:val="25"/>
        </w:numPr>
        <w:tabs>
          <w:tab w:val="left" w:pos="2828"/>
        </w:tabs>
      </w:pPr>
      <w:r>
        <w:t xml:space="preserve">Education Level </w:t>
      </w:r>
    </w:p>
    <w:p w:rsidR="004813EF" w:rsidRDefault="004813EF">
      <w:pPr>
        <w:pStyle w:val="BodyText"/>
        <w:numPr>
          <w:ilvl w:val="3"/>
          <w:numId w:val="25"/>
        </w:numPr>
        <w:tabs>
          <w:tab w:val="left" w:pos="2828"/>
        </w:tabs>
      </w:pPr>
      <w:r>
        <w:t xml:space="preserve">Occupation </w:t>
      </w:r>
    </w:p>
    <w:p w:rsidR="004813EF" w:rsidRDefault="004813EF">
      <w:pPr>
        <w:pStyle w:val="BodyText"/>
        <w:numPr>
          <w:ilvl w:val="3"/>
          <w:numId w:val="25"/>
        </w:numPr>
        <w:tabs>
          <w:tab w:val="left" w:pos="2828"/>
        </w:tabs>
      </w:pPr>
      <w:r>
        <w:t xml:space="preserve">Location (region, neighborhoods) </w:t>
      </w:r>
    </w:p>
    <w:p w:rsidR="004813EF" w:rsidRDefault="004813EF">
      <w:pPr>
        <w:pStyle w:val="BodyText"/>
        <w:numPr>
          <w:ilvl w:val="3"/>
          <w:numId w:val="25"/>
        </w:numPr>
        <w:tabs>
          <w:tab w:val="left" w:pos="2828"/>
        </w:tabs>
      </w:pPr>
      <w:r>
        <w:t xml:space="preserve">Lifestyle (psychographics, hobbies) </w:t>
      </w:r>
    </w:p>
    <w:p w:rsidR="004813EF" w:rsidRDefault="004813EF">
      <w:pPr>
        <w:pStyle w:val="BodyText"/>
        <w:numPr>
          <w:ilvl w:val="3"/>
          <w:numId w:val="25"/>
        </w:numPr>
        <w:tabs>
          <w:tab w:val="left" w:pos="2828"/>
        </w:tabs>
      </w:pPr>
      <w:r>
        <w:t xml:space="preserve">Business Organization (size, industry) </w:t>
      </w:r>
    </w:p>
    <w:p w:rsidR="004813EF" w:rsidRDefault="004813EF">
      <w:pPr>
        <w:pStyle w:val="BodyText"/>
        <w:numPr>
          <w:ilvl w:val="3"/>
          <w:numId w:val="25"/>
        </w:numPr>
        <w:tabs>
          <w:tab w:val="left" w:pos="2828"/>
        </w:tabs>
      </w:pPr>
      <w:r>
        <w:t xml:space="preserve">Religion </w:t>
      </w:r>
    </w:p>
    <w:p w:rsidR="004813EF" w:rsidRDefault="004813EF">
      <w:pPr>
        <w:pStyle w:val="BodyText"/>
      </w:pPr>
    </w:p>
    <w:p w:rsidR="004813EF" w:rsidRDefault="004813EF">
      <w:pPr>
        <w:pStyle w:val="BodyText"/>
        <w:numPr>
          <w:ilvl w:val="1"/>
          <w:numId w:val="26"/>
        </w:numPr>
        <w:tabs>
          <w:tab w:val="left" w:pos="1414"/>
        </w:tabs>
      </w:pPr>
      <w:r>
        <w:t xml:space="preserve">Entry Barriers </w:t>
      </w:r>
    </w:p>
    <w:p w:rsidR="004813EF" w:rsidRDefault="004813EF">
      <w:pPr>
        <w:pStyle w:val="BodyText"/>
      </w:pPr>
    </w:p>
    <w:p w:rsidR="004813EF" w:rsidRDefault="004813EF">
      <w:pPr>
        <w:pStyle w:val="BodyText"/>
        <w:numPr>
          <w:ilvl w:val="2"/>
          <w:numId w:val="27"/>
        </w:numPr>
        <w:tabs>
          <w:tab w:val="left" w:pos="2121"/>
        </w:tabs>
      </w:pPr>
      <w:r>
        <w:t xml:space="preserve">Are there barriers to entry? High entry cost? High risk and cost to get in, but limits the amount of competitors. Low entry cost? Low risk and cost to get in, but likely to have many competitors. Are there permits or regulatory approvals required? </w:t>
      </w:r>
    </w:p>
    <w:p w:rsidR="004813EF" w:rsidRDefault="004813EF">
      <w:pPr>
        <w:pStyle w:val="BodyText"/>
      </w:pPr>
    </w:p>
    <w:p w:rsidR="004813EF" w:rsidRDefault="004813EF">
      <w:pPr>
        <w:pStyle w:val="BodyText"/>
        <w:numPr>
          <w:ilvl w:val="2"/>
          <w:numId w:val="28"/>
        </w:numPr>
        <w:tabs>
          <w:tab w:val="left" w:pos="2121"/>
        </w:tabs>
      </w:pPr>
      <w:r>
        <w:t xml:space="preserve">Are there other competencies you need to develop? Are they easily achievable? </w:t>
      </w:r>
    </w:p>
    <w:p w:rsidR="004813EF" w:rsidRDefault="004813EF">
      <w:pPr>
        <w:pStyle w:val="BodyText"/>
      </w:pPr>
    </w:p>
    <w:p w:rsidR="004813EF" w:rsidRDefault="004813EF">
      <w:pPr>
        <w:pStyle w:val="BodyText"/>
      </w:pPr>
    </w:p>
    <w:p w:rsidR="004813EF" w:rsidRDefault="004813EF">
      <w:pPr>
        <w:pStyle w:val="BodyText"/>
        <w:numPr>
          <w:ilvl w:val="0"/>
          <w:numId w:val="29"/>
        </w:numPr>
        <w:tabs>
          <w:tab w:val="left" w:pos="707"/>
        </w:tabs>
      </w:pPr>
      <w:r>
        <w:t xml:space="preserve">Marketing Strategy </w:t>
      </w:r>
    </w:p>
    <w:p w:rsidR="004813EF" w:rsidRDefault="004813EF">
      <w:pPr>
        <w:pStyle w:val="BodyText"/>
      </w:pPr>
    </w:p>
    <w:p w:rsidR="004813EF" w:rsidRDefault="004813EF">
      <w:pPr>
        <w:pStyle w:val="BodyText"/>
        <w:numPr>
          <w:ilvl w:val="1"/>
          <w:numId w:val="30"/>
        </w:numPr>
        <w:tabs>
          <w:tab w:val="left" w:pos="1414"/>
        </w:tabs>
      </w:pPr>
      <w:r>
        <w:t xml:space="preserve">Build strategy from core competencies (quality, speed, service, product, price, convenience, location, etc.) The strategy is to tell customers what you will do better than the competition. Customer must be able to clearly see value. </w:t>
      </w:r>
    </w:p>
    <w:p w:rsidR="004813EF" w:rsidRDefault="004813EF">
      <w:pPr>
        <w:pStyle w:val="BodyText"/>
      </w:pPr>
    </w:p>
    <w:p w:rsidR="004813EF" w:rsidRDefault="004813EF">
      <w:pPr>
        <w:pStyle w:val="BodyText"/>
        <w:numPr>
          <w:ilvl w:val="1"/>
          <w:numId w:val="31"/>
        </w:numPr>
        <w:tabs>
          <w:tab w:val="left" w:pos="1414"/>
        </w:tabs>
      </w:pPr>
      <w:r>
        <w:t xml:space="preserve">Product/Service </w:t>
      </w:r>
    </w:p>
    <w:p w:rsidR="004813EF" w:rsidRDefault="004813EF">
      <w:pPr>
        <w:pStyle w:val="BodyText"/>
      </w:pPr>
    </w:p>
    <w:p w:rsidR="004813EF" w:rsidRDefault="004813EF">
      <w:pPr>
        <w:pStyle w:val="BodyText"/>
        <w:numPr>
          <w:ilvl w:val="2"/>
          <w:numId w:val="32"/>
        </w:numPr>
        <w:tabs>
          <w:tab w:val="left" w:pos="2121"/>
        </w:tabs>
      </w:pPr>
      <w:r>
        <w:t xml:space="preserve">Give a detailed description of your product or service. Including photos creates a more powerful presentation. </w:t>
      </w:r>
    </w:p>
    <w:p w:rsidR="004813EF" w:rsidRDefault="004813EF">
      <w:pPr>
        <w:pStyle w:val="BodyText"/>
      </w:pPr>
    </w:p>
    <w:p w:rsidR="004813EF" w:rsidRDefault="004813EF">
      <w:pPr>
        <w:pStyle w:val="BodyText"/>
        <w:numPr>
          <w:ilvl w:val="1"/>
          <w:numId w:val="33"/>
        </w:numPr>
        <w:tabs>
          <w:tab w:val="left" w:pos="1414"/>
        </w:tabs>
      </w:pPr>
      <w:r>
        <w:t xml:space="preserve">Sales Strategy </w:t>
      </w:r>
    </w:p>
    <w:p w:rsidR="004813EF" w:rsidRDefault="004813EF">
      <w:pPr>
        <w:pStyle w:val="BodyText"/>
      </w:pPr>
    </w:p>
    <w:p w:rsidR="004813EF" w:rsidRDefault="004813EF">
      <w:pPr>
        <w:pStyle w:val="BodyText"/>
        <w:numPr>
          <w:ilvl w:val="2"/>
          <w:numId w:val="34"/>
        </w:numPr>
        <w:tabs>
          <w:tab w:val="left" w:pos="2121"/>
        </w:tabs>
      </w:pPr>
      <w:r>
        <w:t xml:space="preserve">How will you get to your product/service to the market? Direct sales? Through a channel (distributor, manufacturers representative, retailer, internet)? </w:t>
      </w:r>
    </w:p>
    <w:p w:rsidR="004813EF" w:rsidRDefault="004813EF">
      <w:pPr>
        <w:pStyle w:val="BodyText"/>
      </w:pPr>
    </w:p>
    <w:p w:rsidR="004813EF" w:rsidRDefault="004813EF">
      <w:pPr>
        <w:pStyle w:val="BodyText"/>
        <w:numPr>
          <w:ilvl w:val="1"/>
          <w:numId w:val="35"/>
        </w:numPr>
        <w:tabs>
          <w:tab w:val="left" w:pos="1414"/>
        </w:tabs>
      </w:pPr>
      <w:r>
        <w:t xml:space="preserve">Promotion </w:t>
      </w:r>
    </w:p>
    <w:p w:rsidR="004813EF" w:rsidRDefault="004813EF">
      <w:pPr>
        <w:pStyle w:val="BodyText"/>
      </w:pPr>
    </w:p>
    <w:p w:rsidR="004813EF" w:rsidRDefault="004813EF">
      <w:pPr>
        <w:pStyle w:val="BodyText"/>
        <w:numPr>
          <w:ilvl w:val="2"/>
          <w:numId w:val="36"/>
        </w:numPr>
        <w:tabs>
          <w:tab w:val="left" w:pos="2121"/>
        </w:tabs>
      </w:pPr>
      <w:r>
        <w:t xml:space="preserve">How will you promote your product/service to the customer? Examples are: </w:t>
      </w:r>
    </w:p>
    <w:p w:rsidR="004813EF" w:rsidRDefault="004813EF">
      <w:pPr>
        <w:pStyle w:val="BodyText"/>
      </w:pPr>
    </w:p>
    <w:p w:rsidR="004813EF" w:rsidRDefault="004813EF">
      <w:pPr>
        <w:pStyle w:val="BodyText"/>
        <w:numPr>
          <w:ilvl w:val="3"/>
          <w:numId w:val="37"/>
        </w:numPr>
        <w:tabs>
          <w:tab w:val="left" w:pos="2828"/>
        </w:tabs>
      </w:pPr>
      <w:r>
        <w:t xml:space="preserve">This goes back to demographics and figuring out what types of person (target market) will buy your product. So, what kind of advertisements does this person respond to the best? </w:t>
      </w:r>
    </w:p>
    <w:p w:rsidR="004813EF" w:rsidRDefault="004813EF">
      <w:pPr>
        <w:pStyle w:val="BodyText"/>
      </w:pPr>
    </w:p>
    <w:p w:rsidR="004813EF" w:rsidRDefault="004813EF">
      <w:pPr>
        <w:pStyle w:val="BodyText"/>
        <w:numPr>
          <w:ilvl w:val="1"/>
          <w:numId w:val="38"/>
        </w:numPr>
        <w:tabs>
          <w:tab w:val="left" w:pos="1414"/>
        </w:tabs>
      </w:pPr>
      <w:r>
        <w:t xml:space="preserve">Pricing Strategy </w:t>
      </w:r>
    </w:p>
    <w:p w:rsidR="004813EF" w:rsidRDefault="004813EF">
      <w:pPr>
        <w:pStyle w:val="BodyText"/>
      </w:pPr>
    </w:p>
    <w:p w:rsidR="004813EF" w:rsidRDefault="004813EF">
      <w:pPr>
        <w:pStyle w:val="BodyText"/>
        <w:numPr>
          <w:ilvl w:val="2"/>
          <w:numId w:val="39"/>
        </w:numPr>
        <w:tabs>
          <w:tab w:val="left" w:pos="2121"/>
        </w:tabs>
      </w:pPr>
      <w:r>
        <w:t xml:space="preserve">How you are going to price your product or service? Look at the competition’s price, what you believe your costs might be, and can you get the same price or a premium over the competition? </w:t>
      </w:r>
    </w:p>
    <w:p w:rsidR="004813EF" w:rsidRDefault="004813EF">
      <w:pPr>
        <w:pStyle w:val="BodyText"/>
        <w:numPr>
          <w:ilvl w:val="2"/>
          <w:numId w:val="39"/>
        </w:numPr>
        <w:tabs>
          <w:tab w:val="left" w:pos="2121"/>
        </w:tabs>
      </w:pPr>
      <w:r>
        <w:t xml:space="preserve">Penetration pricing strategy </w:t>
      </w:r>
    </w:p>
    <w:p w:rsidR="004813EF" w:rsidRDefault="004813EF">
      <w:pPr>
        <w:pStyle w:val="BodyText"/>
        <w:numPr>
          <w:ilvl w:val="3"/>
          <w:numId w:val="39"/>
        </w:numPr>
        <w:tabs>
          <w:tab w:val="left" w:pos="2828"/>
        </w:tabs>
      </w:pPr>
      <w:r>
        <w:t xml:space="preserve">Price charged is set artificially low to gain market share. Once achieved, price is increased. </w:t>
      </w:r>
    </w:p>
    <w:p w:rsidR="004813EF" w:rsidRDefault="004813EF">
      <w:pPr>
        <w:pStyle w:val="BodyText"/>
        <w:numPr>
          <w:ilvl w:val="2"/>
          <w:numId w:val="39"/>
        </w:numPr>
        <w:tabs>
          <w:tab w:val="left" w:pos="2121"/>
        </w:tabs>
      </w:pPr>
      <w:r>
        <w:t xml:space="preserve">Skimming pricing strategy </w:t>
      </w:r>
    </w:p>
    <w:p w:rsidR="004813EF" w:rsidRDefault="004813EF">
      <w:pPr>
        <w:pStyle w:val="BodyText"/>
        <w:numPr>
          <w:ilvl w:val="3"/>
          <w:numId w:val="39"/>
        </w:numPr>
        <w:tabs>
          <w:tab w:val="left" w:pos="2828"/>
        </w:tabs>
      </w:pPr>
      <w:r>
        <w:t xml:space="preserve">Charging a high price because you have a substantial competitive advantage. However, the advantage is not sustainable. The high price tends to attract new competitors into the market, and the price inevitably falls due to increased supply. </w:t>
      </w:r>
    </w:p>
    <w:p w:rsidR="004813EF" w:rsidRDefault="004813EF">
      <w:pPr>
        <w:pStyle w:val="BodyText"/>
        <w:numPr>
          <w:ilvl w:val="2"/>
          <w:numId w:val="39"/>
        </w:numPr>
        <w:tabs>
          <w:tab w:val="left" w:pos="2121"/>
        </w:tabs>
      </w:pPr>
      <w:r>
        <w:t xml:space="preserve">Follow-the-leader pricing strategy </w:t>
      </w:r>
    </w:p>
    <w:p w:rsidR="004813EF" w:rsidRDefault="004813EF">
      <w:pPr>
        <w:pStyle w:val="BodyText"/>
        <w:numPr>
          <w:ilvl w:val="3"/>
          <w:numId w:val="39"/>
        </w:numPr>
        <w:tabs>
          <w:tab w:val="left" w:pos="2828"/>
        </w:tabs>
      </w:pPr>
      <w:r>
        <w:t xml:space="preserve">Set price based on competitors (leads to “price wars”). </w:t>
      </w:r>
    </w:p>
    <w:p w:rsidR="004813EF" w:rsidRDefault="004813EF">
      <w:pPr>
        <w:pStyle w:val="BodyText"/>
        <w:numPr>
          <w:ilvl w:val="2"/>
          <w:numId w:val="39"/>
        </w:numPr>
        <w:tabs>
          <w:tab w:val="left" w:pos="2121"/>
        </w:tabs>
      </w:pPr>
      <w:r>
        <w:t xml:space="preserve">Variable pricing strategy </w:t>
      </w:r>
    </w:p>
    <w:p w:rsidR="004813EF" w:rsidRDefault="004813EF">
      <w:pPr>
        <w:pStyle w:val="BodyText"/>
        <w:numPr>
          <w:ilvl w:val="3"/>
          <w:numId w:val="39"/>
        </w:numPr>
        <w:tabs>
          <w:tab w:val="left" w:pos="2828"/>
        </w:tabs>
      </w:pPr>
      <w:r>
        <w:t xml:space="preserve">Price fluctuates based on (changing) cost of production. </w:t>
      </w:r>
    </w:p>
    <w:p w:rsidR="004813EF" w:rsidRDefault="004813EF">
      <w:pPr>
        <w:pStyle w:val="BodyText"/>
        <w:numPr>
          <w:ilvl w:val="2"/>
          <w:numId w:val="39"/>
        </w:numPr>
        <w:tabs>
          <w:tab w:val="left" w:pos="2121"/>
        </w:tabs>
      </w:pPr>
      <w:r>
        <w:t xml:space="preserve">Economy Pricing </w:t>
      </w:r>
    </w:p>
    <w:p w:rsidR="004813EF" w:rsidRDefault="004813EF">
      <w:pPr>
        <w:pStyle w:val="BodyText"/>
        <w:numPr>
          <w:ilvl w:val="3"/>
          <w:numId w:val="39"/>
        </w:numPr>
        <w:tabs>
          <w:tab w:val="left" w:pos="2828"/>
        </w:tabs>
      </w:pPr>
      <w:r>
        <w:t xml:space="preserve">No frills low price; the lowest possible regardless of what other are doing. Cost of marketing and manufacture are kept at a minimum. </w:t>
      </w:r>
    </w:p>
    <w:p w:rsidR="004813EF" w:rsidRDefault="004813EF">
      <w:pPr>
        <w:pStyle w:val="BodyText"/>
        <w:numPr>
          <w:ilvl w:val="2"/>
          <w:numId w:val="39"/>
        </w:numPr>
        <w:tabs>
          <w:tab w:val="left" w:pos="2121"/>
        </w:tabs>
      </w:pPr>
      <w:r>
        <w:t xml:space="preserve">Premium Pricing </w:t>
      </w:r>
    </w:p>
    <w:p w:rsidR="004813EF" w:rsidRDefault="004813EF">
      <w:pPr>
        <w:pStyle w:val="BodyText"/>
        <w:numPr>
          <w:ilvl w:val="3"/>
          <w:numId w:val="39"/>
        </w:numPr>
        <w:tabs>
          <w:tab w:val="left" w:pos="2828"/>
        </w:tabs>
      </w:pPr>
      <w:r>
        <w:t xml:space="preserve">High price is for a uniqueness about the product or service. This approach is used where a substantial competitive advantage exists. </w:t>
      </w:r>
    </w:p>
    <w:p w:rsidR="004813EF" w:rsidRDefault="004813EF">
      <w:pPr>
        <w:pStyle w:val="BodyText"/>
      </w:pPr>
    </w:p>
    <w:p w:rsidR="004813EF" w:rsidRDefault="004813EF">
      <w:pPr>
        <w:pStyle w:val="BodyText"/>
        <w:numPr>
          <w:ilvl w:val="1"/>
          <w:numId w:val="40"/>
        </w:numPr>
        <w:tabs>
          <w:tab w:val="left" w:pos="1414"/>
        </w:tabs>
      </w:pPr>
      <w:r>
        <w:t xml:space="preserve">Web Strategy </w:t>
      </w:r>
    </w:p>
    <w:p w:rsidR="004813EF" w:rsidRDefault="004813EF">
      <w:pPr>
        <w:pStyle w:val="BodyText"/>
      </w:pPr>
    </w:p>
    <w:p w:rsidR="004813EF" w:rsidRDefault="004813EF">
      <w:pPr>
        <w:pStyle w:val="BodyText"/>
        <w:numPr>
          <w:ilvl w:val="2"/>
          <w:numId w:val="41"/>
        </w:numPr>
        <w:tabs>
          <w:tab w:val="left" w:pos="2121"/>
        </w:tabs>
      </w:pPr>
      <w:r>
        <w:t xml:space="preserve">What will you use your web site for? Examples: simply marketing, sales transactions, inventory, customer education, partner networking, etc. </w:t>
      </w:r>
    </w:p>
    <w:p w:rsidR="004813EF" w:rsidRDefault="004813EF">
      <w:pPr>
        <w:pStyle w:val="BodyText"/>
      </w:pPr>
    </w:p>
    <w:p w:rsidR="004813EF" w:rsidRDefault="004813EF">
      <w:pPr>
        <w:pStyle w:val="BodyText"/>
        <w:numPr>
          <w:ilvl w:val="1"/>
          <w:numId w:val="42"/>
        </w:numPr>
        <w:tabs>
          <w:tab w:val="left" w:pos="1414"/>
        </w:tabs>
      </w:pPr>
      <w:r>
        <w:t xml:space="preserve">Differentiation (Competitive Advantage) </w:t>
      </w:r>
    </w:p>
    <w:p w:rsidR="004813EF" w:rsidRDefault="004813EF">
      <w:pPr>
        <w:pStyle w:val="BodyText"/>
      </w:pPr>
    </w:p>
    <w:p w:rsidR="004813EF" w:rsidRDefault="004813EF">
      <w:pPr>
        <w:pStyle w:val="BodyText"/>
        <w:numPr>
          <w:ilvl w:val="1"/>
          <w:numId w:val="43"/>
        </w:numPr>
        <w:tabs>
          <w:tab w:val="left" w:pos="1414"/>
        </w:tabs>
      </w:pPr>
      <w:r>
        <w:t xml:space="preserve">This brings your entire marketing strategy together. </w:t>
      </w:r>
    </w:p>
    <w:p w:rsidR="004813EF" w:rsidRDefault="004813EF">
      <w:pPr>
        <w:pStyle w:val="BodyText"/>
      </w:pPr>
    </w:p>
    <w:p w:rsidR="004813EF" w:rsidRDefault="004813EF">
      <w:pPr>
        <w:pStyle w:val="BodyText"/>
        <w:numPr>
          <w:ilvl w:val="2"/>
          <w:numId w:val="44"/>
        </w:numPr>
        <w:tabs>
          <w:tab w:val="left" w:pos="2121"/>
        </w:tabs>
      </w:pPr>
      <w:r>
        <w:t xml:space="preserve">Why will you succeed? What will you do different than the competitors? These are called your “core competencies”, what you do well that perhaps the competition does not. List your core competencies. Examples would be superior service levels, exceptional quality, speed, better product or service, better location, etc. </w:t>
      </w:r>
    </w:p>
    <w:p w:rsidR="004813EF" w:rsidRDefault="004813EF">
      <w:pPr>
        <w:pStyle w:val="BodyText"/>
      </w:pPr>
    </w:p>
    <w:p w:rsidR="004813EF" w:rsidRDefault="004813EF">
      <w:pPr>
        <w:pStyle w:val="BodyText"/>
        <w:numPr>
          <w:ilvl w:val="2"/>
          <w:numId w:val="45"/>
        </w:numPr>
        <w:tabs>
          <w:tab w:val="left" w:pos="2121"/>
        </w:tabs>
      </w:pPr>
      <w:r>
        <w:t xml:space="preserve">If there is enough differentiation, you can be successful. If there is little or no differentiation, then you will usually need to rely on price to get business; not the best option for a start up business. </w:t>
      </w:r>
    </w:p>
    <w:p w:rsidR="004813EF" w:rsidRDefault="004813EF">
      <w:pPr>
        <w:pStyle w:val="BodyText"/>
      </w:pPr>
    </w:p>
    <w:p w:rsidR="004813EF" w:rsidRDefault="004813EF">
      <w:pPr>
        <w:pStyle w:val="BodyText"/>
      </w:pPr>
    </w:p>
    <w:p w:rsidR="004813EF" w:rsidRDefault="004813EF">
      <w:pPr>
        <w:pStyle w:val="BodyText"/>
        <w:numPr>
          <w:ilvl w:val="0"/>
          <w:numId w:val="46"/>
        </w:numPr>
        <w:tabs>
          <w:tab w:val="left" w:pos="707"/>
        </w:tabs>
      </w:pPr>
      <w:r>
        <w:t xml:space="preserve">Operations Plan </w:t>
      </w:r>
    </w:p>
    <w:p w:rsidR="004813EF" w:rsidRDefault="004813EF">
      <w:pPr>
        <w:pStyle w:val="BodyText"/>
        <w:ind w:left="547"/>
      </w:pPr>
      <w:r>
        <w:t xml:space="preserve">How product is made and/or service fulfilled, and other core characteristics of your business: </w:t>
      </w:r>
    </w:p>
    <w:p w:rsidR="004813EF" w:rsidRDefault="004813EF">
      <w:pPr>
        <w:pStyle w:val="BodyText"/>
      </w:pPr>
    </w:p>
    <w:p w:rsidR="004813EF" w:rsidRDefault="004813EF">
      <w:pPr>
        <w:pStyle w:val="BodyText"/>
        <w:numPr>
          <w:ilvl w:val="1"/>
          <w:numId w:val="47"/>
        </w:numPr>
        <w:tabs>
          <w:tab w:val="left" w:pos="1414"/>
        </w:tabs>
      </w:pPr>
      <w:r>
        <w:t xml:space="preserve">Location </w:t>
      </w:r>
    </w:p>
    <w:p w:rsidR="004813EF" w:rsidRDefault="004813EF">
      <w:pPr>
        <w:pStyle w:val="BodyText"/>
        <w:numPr>
          <w:ilvl w:val="2"/>
          <w:numId w:val="47"/>
        </w:numPr>
        <w:tabs>
          <w:tab w:val="left" w:pos="2121"/>
        </w:tabs>
      </w:pPr>
      <w:r>
        <w:t xml:space="preserve">(include complete address). </w:t>
      </w:r>
    </w:p>
    <w:p w:rsidR="004813EF" w:rsidRDefault="004813EF">
      <w:pPr>
        <w:pStyle w:val="BodyText"/>
      </w:pPr>
    </w:p>
    <w:p w:rsidR="004813EF" w:rsidRDefault="004813EF">
      <w:pPr>
        <w:pStyle w:val="BodyText"/>
        <w:numPr>
          <w:ilvl w:val="1"/>
          <w:numId w:val="48"/>
        </w:numPr>
        <w:tabs>
          <w:tab w:val="left" w:pos="1414"/>
        </w:tabs>
      </w:pPr>
      <w:r>
        <w:t xml:space="preserve">Operation </w:t>
      </w:r>
    </w:p>
    <w:p w:rsidR="004813EF" w:rsidRDefault="004813EF">
      <w:pPr>
        <w:pStyle w:val="BodyText"/>
        <w:numPr>
          <w:ilvl w:val="2"/>
          <w:numId w:val="48"/>
        </w:numPr>
        <w:tabs>
          <w:tab w:val="left" w:pos="2121"/>
        </w:tabs>
      </w:pPr>
      <w:r>
        <w:t xml:space="preserve">When business will or did open </w:t>
      </w:r>
    </w:p>
    <w:p w:rsidR="004813EF" w:rsidRDefault="004813EF">
      <w:pPr>
        <w:pStyle w:val="BodyText"/>
        <w:numPr>
          <w:ilvl w:val="2"/>
          <w:numId w:val="48"/>
        </w:numPr>
        <w:tabs>
          <w:tab w:val="left" w:pos="2121"/>
        </w:tabs>
      </w:pPr>
      <w:r>
        <w:t xml:space="preserve">Hours </w:t>
      </w:r>
    </w:p>
    <w:p w:rsidR="004813EF" w:rsidRDefault="004813EF">
      <w:pPr>
        <w:pStyle w:val="BodyText"/>
        <w:numPr>
          <w:ilvl w:val="2"/>
          <w:numId w:val="48"/>
        </w:numPr>
        <w:tabs>
          <w:tab w:val="left" w:pos="2121"/>
        </w:tabs>
      </w:pPr>
      <w:r>
        <w:t xml:space="preserve">seasonal or not </w:t>
      </w:r>
    </w:p>
    <w:p w:rsidR="004813EF" w:rsidRDefault="004813EF">
      <w:pPr>
        <w:pStyle w:val="BodyText"/>
      </w:pPr>
    </w:p>
    <w:p w:rsidR="004813EF" w:rsidRDefault="004813EF">
      <w:pPr>
        <w:pStyle w:val="BodyText"/>
        <w:numPr>
          <w:ilvl w:val="1"/>
          <w:numId w:val="49"/>
        </w:numPr>
        <w:tabs>
          <w:tab w:val="left" w:pos="1414"/>
        </w:tabs>
      </w:pPr>
      <w:r>
        <w:t xml:space="preserve">Organization Structure </w:t>
      </w:r>
    </w:p>
    <w:p w:rsidR="004813EF" w:rsidRDefault="004813EF">
      <w:pPr>
        <w:pStyle w:val="BodyText"/>
        <w:numPr>
          <w:ilvl w:val="2"/>
          <w:numId w:val="49"/>
        </w:numPr>
        <w:tabs>
          <w:tab w:val="left" w:pos="2121"/>
        </w:tabs>
      </w:pPr>
      <w:r>
        <w:t xml:space="preserve">sole proprietor, corporation, LLC, etc. </w:t>
      </w:r>
    </w:p>
    <w:p w:rsidR="004813EF" w:rsidRDefault="004813EF">
      <w:pPr>
        <w:pStyle w:val="BodyText"/>
      </w:pPr>
    </w:p>
    <w:p w:rsidR="004813EF" w:rsidRDefault="004813EF">
      <w:pPr>
        <w:pStyle w:val="BodyText"/>
        <w:numPr>
          <w:ilvl w:val="1"/>
          <w:numId w:val="50"/>
        </w:numPr>
        <w:tabs>
          <w:tab w:val="left" w:pos="1414"/>
        </w:tabs>
      </w:pPr>
      <w:r>
        <w:t xml:space="preserve">Employees </w:t>
      </w:r>
    </w:p>
    <w:p w:rsidR="004813EF" w:rsidRDefault="004813EF">
      <w:pPr>
        <w:pStyle w:val="BodyText"/>
        <w:numPr>
          <w:ilvl w:val="2"/>
          <w:numId w:val="50"/>
        </w:numPr>
        <w:tabs>
          <w:tab w:val="left" w:pos="2121"/>
        </w:tabs>
      </w:pPr>
      <w:r>
        <w:t xml:space="preserve">Number of employees needed. </w:t>
      </w:r>
    </w:p>
    <w:p w:rsidR="004813EF" w:rsidRDefault="004813EF">
      <w:pPr>
        <w:pStyle w:val="BodyText"/>
        <w:numPr>
          <w:ilvl w:val="2"/>
          <w:numId w:val="50"/>
        </w:numPr>
        <w:tabs>
          <w:tab w:val="left" w:pos="2121"/>
        </w:tabs>
      </w:pPr>
      <w:r>
        <w:t xml:space="preserve">List each position and what its primary responsibilities will be. </w:t>
      </w:r>
    </w:p>
    <w:p w:rsidR="004813EF" w:rsidRDefault="004813EF">
      <w:pPr>
        <w:pStyle w:val="BodyText"/>
        <w:numPr>
          <w:ilvl w:val="2"/>
          <w:numId w:val="50"/>
        </w:numPr>
        <w:tabs>
          <w:tab w:val="left" w:pos="2121"/>
        </w:tabs>
      </w:pPr>
      <w:r>
        <w:t xml:space="preserve">Type of employees needed (special skills, knowledge or education). </w:t>
      </w:r>
    </w:p>
    <w:p w:rsidR="004813EF" w:rsidRDefault="004813EF">
      <w:pPr>
        <w:pStyle w:val="BodyText"/>
      </w:pPr>
    </w:p>
    <w:p w:rsidR="004813EF" w:rsidRDefault="004813EF">
      <w:pPr>
        <w:pStyle w:val="BodyText"/>
        <w:numPr>
          <w:ilvl w:val="1"/>
          <w:numId w:val="51"/>
        </w:numPr>
        <w:tabs>
          <w:tab w:val="left" w:pos="1414"/>
        </w:tabs>
      </w:pPr>
      <w:r>
        <w:t xml:space="preserve">Space </w:t>
      </w:r>
    </w:p>
    <w:p w:rsidR="004813EF" w:rsidRDefault="004813EF">
      <w:pPr>
        <w:pStyle w:val="BodyText"/>
        <w:numPr>
          <w:ilvl w:val="2"/>
          <w:numId w:val="51"/>
        </w:numPr>
        <w:tabs>
          <w:tab w:val="left" w:pos="2121"/>
        </w:tabs>
      </w:pPr>
      <w:r>
        <w:t xml:space="preserve">for production needed </w:t>
      </w:r>
    </w:p>
    <w:p w:rsidR="004813EF" w:rsidRDefault="004813EF">
      <w:pPr>
        <w:pStyle w:val="BodyText"/>
        <w:numPr>
          <w:ilvl w:val="2"/>
          <w:numId w:val="51"/>
        </w:numPr>
        <w:tabs>
          <w:tab w:val="left" w:pos="2121"/>
        </w:tabs>
      </w:pPr>
      <w:r>
        <w:t xml:space="preserve">for people needed </w:t>
      </w:r>
    </w:p>
    <w:p w:rsidR="004813EF" w:rsidRDefault="004813EF">
      <w:pPr>
        <w:pStyle w:val="BodyText"/>
      </w:pPr>
    </w:p>
    <w:p w:rsidR="004813EF" w:rsidRDefault="004813EF">
      <w:pPr>
        <w:pStyle w:val="BodyText"/>
        <w:numPr>
          <w:ilvl w:val="1"/>
          <w:numId w:val="52"/>
        </w:numPr>
        <w:tabs>
          <w:tab w:val="left" w:pos="1414"/>
        </w:tabs>
      </w:pPr>
      <w:r>
        <w:t xml:space="preserve">Capacity: </w:t>
      </w:r>
    </w:p>
    <w:p w:rsidR="004813EF" w:rsidRDefault="004813EF">
      <w:pPr>
        <w:pStyle w:val="BodyText"/>
        <w:numPr>
          <w:ilvl w:val="2"/>
          <w:numId w:val="52"/>
        </w:numPr>
        <w:tabs>
          <w:tab w:val="left" w:pos="2121"/>
        </w:tabs>
      </w:pPr>
      <w:r>
        <w:t xml:space="preserve">how much product/service can you provide in a certain time frame. </w:t>
      </w:r>
    </w:p>
    <w:p w:rsidR="004813EF" w:rsidRDefault="004813EF">
      <w:pPr>
        <w:pStyle w:val="BodyText"/>
      </w:pPr>
    </w:p>
    <w:p w:rsidR="004813EF" w:rsidRDefault="004813EF">
      <w:pPr>
        <w:pStyle w:val="BodyText"/>
        <w:numPr>
          <w:ilvl w:val="1"/>
          <w:numId w:val="53"/>
        </w:numPr>
        <w:tabs>
          <w:tab w:val="left" w:pos="1414"/>
        </w:tabs>
      </w:pPr>
      <w:r>
        <w:t xml:space="preserve">Critical Suppliers. </w:t>
      </w:r>
    </w:p>
    <w:p w:rsidR="004813EF" w:rsidRDefault="004813EF">
      <w:pPr>
        <w:pStyle w:val="BodyText"/>
      </w:pPr>
    </w:p>
    <w:p w:rsidR="004813EF" w:rsidRDefault="004813EF">
      <w:pPr>
        <w:pStyle w:val="BodyText"/>
        <w:numPr>
          <w:ilvl w:val="1"/>
          <w:numId w:val="54"/>
        </w:numPr>
        <w:tabs>
          <w:tab w:val="left" w:pos="1414"/>
        </w:tabs>
      </w:pPr>
      <w:r>
        <w:t xml:space="preserve">Financial system. </w:t>
      </w:r>
    </w:p>
    <w:p w:rsidR="004813EF" w:rsidRDefault="004813EF">
      <w:pPr>
        <w:pStyle w:val="BodyText"/>
      </w:pPr>
    </w:p>
    <w:p w:rsidR="004813EF" w:rsidRDefault="004813EF">
      <w:pPr>
        <w:pStyle w:val="BodyText"/>
        <w:numPr>
          <w:ilvl w:val="2"/>
          <w:numId w:val="55"/>
        </w:numPr>
        <w:tabs>
          <w:tab w:val="left" w:pos="2121"/>
        </w:tabs>
      </w:pPr>
      <w:r>
        <w:t xml:space="preserve">Hire a accountant or do it yourself? </w:t>
      </w:r>
    </w:p>
    <w:p w:rsidR="004813EF" w:rsidRDefault="004813EF">
      <w:pPr>
        <w:pStyle w:val="BodyText"/>
      </w:pPr>
    </w:p>
    <w:p w:rsidR="004813EF" w:rsidRDefault="004813EF">
      <w:pPr>
        <w:pStyle w:val="BodyText"/>
        <w:numPr>
          <w:ilvl w:val="1"/>
          <w:numId w:val="56"/>
        </w:numPr>
        <w:tabs>
          <w:tab w:val="left" w:pos="1414"/>
        </w:tabs>
      </w:pPr>
      <w:r>
        <w:t xml:space="preserve">Computer system. </w:t>
      </w:r>
    </w:p>
    <w:p w:rsidR="004813EF" w:rsidRDefault="004813EF">
      <w:pPr>
        <w:pStyle w:val="BodyText"/>
        <w:numPr>
          <w:ilvl w:val="2"/>
          <w:numId w:val="56"/>
        </w:numPr>
        <w:tabs>
          <w:tab w:val="left" w:pos="2121"/>
        </w:tabs>
      </w:pPr>
      <w:r>
        <w:t xml:space="preserve">You will need some sort of business system, even if it is manual to begin with. List what it will be and what it will need to do. </w:t>
      </w:r>
    </w:p>
    <w:p w:rsidR="004813EF" w:rsidRDefault="004813EF">
      <w:pPr>
        <w:pStyle w:val="BodyText"/>
      </w:pPr>
    </w:p>
    <w:p w:rsidR="004813EF" w:rsidRDefault="004813EF">
      <w:pPr>
        <w:pStyle w:val="BodyText"/>
        <w:numPr>
          <w:ilvl w:val="1"/>
          <w:numId w:val="57"/>
        </w:numPr>
        <w:tabs>
          <w:tab w:val="left" w:pos="1414"/>
        </w:tabs>
      </w:pPr>
      <w:r>
        <w:t xml:space="preserve">Equipment </w:t>
      </w:r>
    </w:p>
    <w:p w:rsidR="004813EF" w:rsidRDefault="004813EF">
      <w:pPr>
        <w:pStyle w:val="BodyText"/>
      </w:pPr>
    </w:p>
    <w:p w:rsidR="004813EF" w:rsidRDefault="004813EF">
      <w:pPr>
        <w:pStyle w:val="BodyText"/>
        <w:numPr>
          <w:ilvl w:val="2"/>
          <w:numId w:val="58"/>
        </w:numPr>
        <w:tabs>
          <w:tab w:val="left" w:pos="2121"/>
        </w:tabs>
      </w:pPr>
      <w:r>
        <w:t xml:space="preserve">Computers </w:t>
      </w:r>
    </w:p>
    <w:p w:rsidR="004813EF" w:rsidRDefault="004813EF">
      <w:pPr>
        <w:pStyle w:val="BodyText"/>
        <w:numPr>
          <w:ilvl w:val="2"/>
          <w:numId w:val="58"/>
        </w:numPr>
        <w:tabs>
          <w:tab w:val="left" w:pos="2121"/>
        </w:tabs>
      </w:pPr>
      <w:r>
        <w:t xml:space="preserve">Tools </w:t>
      </w:r>
    </w:p>
    <w:p w:rsidR="004813EF" w:rsidRDefault="004813EF">
      <w:pPr>
        <w:pStyle w:val="BodyText"/>
        <w:numPr>
          <w:ilvl w:val="2"/>
          <w:numId w:val="58"/>
        </w:numPr>
        <w:tabs>
          <w:tab w:val="left" w:pos="2121"/>
        </w:tabs>
      </w:pPr>
      <w:r>
        <w:lastRenderedPageBreak/>
        <w:t xml:space="preserve">Fixtures </w:t>
      </w:r>
    </w:p>
    <w:p w:rsidR="004813EF" w:rsidRDefault="004813EF">
      <w:pPr>
        <w:pStyle w:val="BodyText"/>
        <w:numPr>
          <w:ilvl w:val="2"/>
          <w:numId w:val="58"/>
        </w:numPr>
        <w:tabs>
          <w:tab w:val="left" w:pos="2121"/>
        </w:tabs>
      </w:pPr>
      <w:r>
        <w:t xml:space="preserve">Displays </w:t>
      </w:r>
    </w:p>
    <w:p w:rsidR="004813EF" w:rsidRDefault="004813EF">
      <w:pPr>
        <w:pStyle w:val="BodyText"/>
        <w:numPr>
          <w:ilvl w:val="2"/>
          <w:numId w:val="58"/>
        </w:numPr>
        <w:tabs>
          <w:tab w:val="left" w:pos="2121"/>
        </w:tabs>
      </w:pPr>
      <w:r>
        <w:t xml:space="preserve">Vehicles </w:t>
      </w:r>
    </w:p>
    <w:p w:rsidR="004813EF" w:rsidRDefault="004813EF">
      <w:pPr>
        <w:pStyle w:val="BodyText"/>
        <w:numPr>
          <w:ilvl w:val="2"/>
          <w:numId w:val="58"/>
        </w:numPr>
        <w:tabs>
          <w:tab w:val="left" w:pos="2121"/>
        </w:tabs>
      </w:pPr>
      <w:r>
        <w:t xml:space="preserve">List everything you need to conduct business! </w:t>
      </w:r>
    </w:p>
    <w:p w:rsidR="004813EF" w:rsidRDefault="004813EF">
      <w:pPr>
        <w:pStyle w:val="BodyText"/>
      </w:pPr>
    </w:p>
    <w:p w:rsidR="004813EF" w:rsidRDefault="004813EF">
      <w:pPr>
        <w:pStyle w:val="BodyText"/>
        <w:numPr>
          <w:ilvl w:val="1"/>
          <w:numId w:val="59"/>
        </w:numPr>
        <w:tabs>
          <w:tab w:val="left" w:pos="1414"/>
        </w:tabs>
      </w:pPr>
      <w:r>
        <w:t xml:space="preserve">Permits and Licenses </w:t>
      </w:r>
    </w:p>
    <w:p w:rsidR="004813EF" w:rsidRDefault="004813EF">
      <w:pPr>
        <w:pStyle w:val="BodyText"/>
        <w:numPr>
          <w:ilvl w:val="2"/>
          <w:numId w:val="59"/>
        </w:numPr>
        <w:tabs>
          <w:tab w:val="left" w:pos="2121"/>
        </w:tabs>
      </w:pPr>
      <w:r>
        <w:t xml:space="preserve">Permits </w:t>
      </w:r>
    </w:p>
    <w:p w:rsidR="004813EF" w:rsidRDefault="004813EF">
      <w:pPr>
        <w:pStyle w:val="BodyText"/>
        <w:numPr>
          <w:ilvl w:val="2"/>
          <w:numId w:val="59"/>
        </w:numPr>
        <w:tabs>
          <w:tab w:val="left" w:pos="2121"/>
        </w:tabs>
      </w:pPr>
      <w:r>
        <w:t xml:space="preserve">Licenses </w:t>
      </w:r>
    </w:p>
    <w:p w:rsidR="004813EF" w:rsidRDefault="004813EF">
      <w:pPr>
        <w:pStyle w:val="BodyText"/>
      </w:pPr>
    </w:p>
    <w:p w:rsidR="004813EF" w:rsidRDefault="004813EF">
      <w:pPr>
        <w:pStyle w:val="BodyText"/>
        <w:numPr>
          <w:ilvl w:val="1"/>
          <w:numId w:val="60"/>
        </w:numPr>
        <w:tabs>
          <w:tab w:val="left" w:pos="1414"/>
        </w:tabs>
      </w:pPr>
      <w:r>
        <w:t xml:space="preserve">Insurance </w:t>
      </w:r>
    </w:p>
    <w:p w:rsidR="004813EF" w:rsidRDefault="004813EF">
      <w:pPr>
        <w:pStyle w:val="BodyText"/>
        <w:numPr>
          <w:ilvl w:val="2"/>
          <w:numId w:val="60"/>
        </w:numPr>
        <w:tabs>
          <w:tab w:val="left" w:pos="2121"/>
        </w:tabs>
      </w:pPr>
      <w:r>
        <w:t xml:space="preserve">Type </w:t>
      </w:r>
    </w:p>
    <w:p w:rsidR="004813EF" w:rsidRDefault="004813EF">
      <w:pPr>
        <w:pStyle w:val="BodyText"/>
        <w:numPr>
          <w:ilvl w:val="3"/>
          <w:numId w:val="60"/>
        </w:numPr>
        <w:tabs>
          <w:tab w:val="left" w:pos="2828"/>
        </w:tabs>
      </w:pPr>
      <w:r>
        <w:t xml:space="preserve">Coverage amount </w:t>
      </w:r>
    </w:p>
    <w:p w:rsidR="004813EF" w:rsidRDefault="004813EF">
      <w:pPr>
        <w:pStyle w:val="BodyText"/>
      </w:pPr>
    </w:p>
    <w:p w:rsidR="004813EF" w:rsidRDefault="004813EF">
      <w:pPr>
        <w:pStyle w:val="BodyText"/>
        <w:numPr>
          <w:ilvl w:val="1"/>
          <w:numId w:val="61"/>
        </w:numPr>
        <w:tabs>
          <w:tab w:val="left" w:pos="1414"/>
        </w:tabs>
      </w:pPr>
      <w:r>
        <w:t xml:space="preserve">Contracts </w:t>
      </w:r>
    </w:p>
    <w:p w:rsidR="004813EF" w:rsidRDefault="004813EF">
      <w:pPr>
        <w:pStyle w:val="BodyText"/>
      </w:pPr>
    </w:p>
    <w:p w:rsidR="004813EF" w:rsidRDefault="004813EF">
      <w:pPr>
        <w:pStyle w:val="BodyText"/>
        <w:numPr>
          <w:ilvl w:val="1"/>
          <w:numId w:val="62"/>
        </w:numPr>
        <w:tabs>
          <w:tab w:val="left" w:pos="1414"/>
        </w:tabs>
      </w:pPr>
      <w:r>
        <w:t xml:space="preserve">Patents and Copyrights </w:t>
      </w:r>
    </w:p>
    <w:p w:rsidR="004813EF" w:rsidRDefault="004813EF">
      <w:pPr>
        <w:pStyle w:val="BodyText"/>
      </w:pPr>
    </w:p>
    <w:p w:rsidR="004813EF" w:rsidRDefault="004813EF">
      <w:pPr>
        <w:pStyle w:val="BodyText"/>
        <w:numPr>
          <w:ilvl w:val="2"/>
          <w:numId w:val="63"/>
        </w:numPr>
        <w:tabs>
          <w:tab w:val="left" w:pos="2121"/>
        </w:tabs>
      </w:pPr>
      <w:r>
        <w:t xml:space="preserve">Patents </w:t>
      </w:r>
    </w:p>
    <w:p w:rsidR="004813EF" w:rsidRDefault="004813EF">
      <w:pPr>
        <w:pStyle w:val="BodyText"/>
        <w:numPr>
          <w:ilvl w:val="2"/>
          <w:numId w:val="63"/>
        </w:numPr>
        <w:tabs>
          <w:tab w:val="left" w:pos="2121"/>
        </w:tabs>
      </w:pPr>
      <w:r>
        <w:t xml:space="preserve">Copyrights </w:t>
      </w:r>
    </w:p>
    <w:p w:rsidR="004813EF" w:rsidRDefault="004813EF">
      <w:pPr>
        <w:pStyle w:val="BodyText"/>
      </w:pPr>
    </w:p>
    <w:p w:rsidR="004813EF" w:rsidRDefault="004813EF">
      <w:pPr>
        <w:pStyle w:val="BodyText"/>
        <w:numPr>
          <w:ilvl w:val="1"/>
          <w:numId w:val="64"/>
        </w:numPr>
        <w:tabs>
          <w:tab w:val="left" w:pos="1414"/>
        </w:tabs>
      </w:pPr>
      <w:r>
        <w:t xml:space="preserve">Credit Policy </w:t>
      </w:r>
    </w:p>
    <w:p w:rsidR="004813EF" w:rsidRDefault="004813EF">
      <w:pPr>
        <w:pStyle w:val="BodyText"/>
      </w:pPr>
    </w:p>
    <w:p w:rsidR="004813EF" w:rsidRDefault="004813EF">
      <w:pPr>
        <w:pStyle w:val="BodyText"/>
      </w:pPr>
    </w:p>
    <w:p w:rsidR="004813EF" w:rsidRDefault="004813EF">
      <w:pPr>
        <w:pStyle w:val="BodyText"/>
        <w:numPr>
          <w:ilvl w:val="0"/>
          <w:numId w:val="65"/>
        </w:numPr>
        <w:tabs>
          <w:tab w:val="left" w:pos="707"/>
        </w:tabs>
      </w:pPr>
      <w:r>
        <w:t xml:space="preserve">Financial Plan </w:t>
      </w:r>
    </w:p>
    <w:p w:rsidR="004813EF" w:rsidRDefault="004813EF">
      <w:pPr>
        <w:pStyle w:val="BodyText"/>
        <w:ind w:left="547"/>
      </w:pPr>
      <w:r>
        <w:t xml:space="preserve">Explain your financial strategy. </w:t>
      </w:r>
    </w:p>
    <w:p w:rsidR="004813EF" w:rsidRDefault="004813EF">
      <w:pPr>
        <w:pStyle w:val="BodyText"/>
      </w:pPr>
    </w:p>
    <w:p w:rsidR="004813EF" w:rsidRDefault="004813EF">
      <w:pPr>
        <w:pStyle w:val="BodyText"/>
        <w:numPr>
          <w:ilvl w:val="1"/>
          <w:numId w:val="66"/>
        </w:numPr>
        <w:tabs>
          <w:tab w:val="left" w:pos="1414"/>
        </w:tabs>
      </w:pPr>
      <w:r>
        <w:t xml:space="preserve">Product and Service Pricing </w:t>
      </w:r>
    </w:p>
    <w:p w:rsidR="004813EF" w:rsidRDefault="004813EF">
      <w:pPr>
        <w:pStyle w:val="BodyText"/>
        <w:numPr>
          <w:ilvl w:val="1"/>
          <w:numId w:val="66"/>
        </w:numPr>
        <w:tabs>
          <w:tab w:val="left" w:pos="1414"/>
        </w:tabs>
      </w:pPr>
      <w:r>
        <w:t xml:space="preserve">List all of your products and services and how they will be priced. Then, list how many you will sell each month for the first year. Add these totals to your cash flow projection. </w:t>
      </w:r>
    </w:p>
    <w:p w:rsidR="004813EF" w:rsidRDefault="004813EF">
      <w:pPr>
        <w:pStyle w:val="BodyText"/>
      </w:pP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numPr>
          <w:ilvl w:val="2"/>
          <w:numId w:val="67"/>
        </w:numPr>
        <w:tabs>
          <w:tab w:val="left" w:pos="2121"/>
        </w:tabs>
      </w:pPr>
      <w:r>
        <w:t xml:space="preserve">Product / Service </w:t>
      </w:r>
    </w:p>
    <w:p w:rsidR="004813EF" w:rsidRDefault="004813EF">
      <w:pPr>
        <w:pStyle w:val="BodyText"/>
        <w:numPr>
          <w:ilvl w:val="3"/>
          <w:numId w:val="67"/>
        </w:numPr>
        <w:tabs>
          <w:tab w:val="left" w:pos="2828"/>
        </w:tabs>
      </w:pPr>
      <w:r>
        <w:t xml:space="preserve">Price / Rate </w:t>
      </w:r>
    </w:p>
    <w:p w:rsidR="004813EF" w:rsidRDefault="004813EF">
      <w:pPr>
        <w:pStyle w:val="BodyText"/>
      </w:pPr>
    </w:p>
    <w:p w:rsidR="004813EF" w:rsidRDefault="004813EF">
      <w:pPr>
        <w:pStyle w:val="BodyText"/>
        <w:numPr>
          <w:ilvl w:val="1"/>
          <w:numId w:val="68"/>
        </w:numPr>
        <w:tabs>
          <w:tab w:val="left" w:pos="1414"/>
        </w:tabs>
      </w:pPr>
      <w:r>
        <w:t xml:space="preserve">Funding Source(s) </w:t>
      </w:r>
    </w:p>
    <w:p w:rsidR="004813EF" w:rsidRDefault="004813EF">
      <w:pPr>
        <w:pStyle w:val="BodyText"/>
        <w:numPr>
          <w:ilvl w:val="1"/>
          <w:numId w:val="68"/>
        </w:numPr>
        <w:tabs>
          <w:tab w:val="left" w:pos="1414"/>
        </w:tabs>
      </w:pPr>
      <w:r>
        <w:t xml:space="preserve">Explain where you intend to obtain funding and how much you will receive from each source. </w:t>
      </w:r>
    </w:p>
    <w:p w:rsidR="004813EF" w:rsidRDefault="004813EF">
      <w:pPr>
        <w:pStyle w:val="BodyText"/>
        <w:numPr>
          <w:ilvl w:val="2"/>
          <w:numId w:val="68"/>
        </w:numPr>
        <w:tabs>
          <w:tab w:val="left" w:pos="2121"/>
        </w:tabs>
      </w:pPr>
      <w:r>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numPr>
          <w:ilvl w:val="2"/>
          <w:numId w:val="68"/>
        </w:numPr>
        <w:tabs>
          <w:tab w:val="left" w:pos="2121"/>
        </w:tabs>
      </w:pPr>
      <w:r>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numPr>
          <w:ilvl w:val="2"/>
          <w:numId w:val="68"/>
        </w:numPr>
        <w:tabs>
          <w:tab w:val="left" w:pos="2121"/>
        </w:tabs>
      </w:pPr>
      <w:r>
        <w:lastRenderedPageBreak/>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numPr>
          <w:ilvl w:val="2"/>
          <w:numId w:val="68"/>
        </w:numPr>
        <w:tabs>
          <w:tab w:val="left" w:pos="2121"/>
        </w:tabs>
      </w:pPr>
      <w:r>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numPr>
          <w:ilvl w:val="2"/>
          <w:numId w:val="68"/>
        </w:numPr>
        <w:tabs>
          <w:tab w:val="left" w:pos="2121"/>
        </w:tabs>
      </w:pPr>
      <w:r>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numPr>
          <w:ilvl w:val="2"/>
          <w:numId w:val="68"/>
        </w:numPr>
        <w:tabs>
          <w:tab w:val="left" w:pos="2121"/>
        </w:tabs>
      </w:pPr>
      <w:r>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numPr>
          <w:ilvl w:val="2"/>
          <w:numId w:val="68"/>
        </w:numPr>
        <w:tabs>
          <w:tab w:val="left" w:pos="2121"/>
        </w:tabs>
      </w:pPr>
      <w:r>
        <w:t xml:space="preserve">Location </w:t>
      </w:r>
    </w:p>
    <w:p w:rsidR="004813EF" w:rsidRDefault="004813EF">
      <w:pPr>
        <w:pStyle w:val="BodyText"/>
        <w:numPr>
          <w:ilvl w:val="3"/>
          <w:numId w:val="68"/>
        </w:numPr>
        <w:tabs>
          <w:tab w:val="left" w:pos="2828"/>
        </w:tabs>
      </w:pPr>
      <w:r>
        <w:t xml:space="preserve">Amount </w:t>
      </w:r>
    </w:p>
    <w:p w:rsidR="004813EF" w:rsidRDefault="004813EF">
      <w:pPr>
        <w:pStyle w:val="BodyText"/>
      </w:pPr>
    </w:p>
    <w:p w:rsidR="004813EF" w:rsidRDefault="004813EF" w:rsidP="000300F4">
      <w:pPr>
        <w:pStyle w:val="BodyText"/>
        <w:numPr>
          <w:ilvl w:val="1"/>
          <w:numId w:val="68"/>
        </w:numPr>
        <w:tabs>
          <w:tab w:val="left" w:pos="1414"/>
        </w:tabs>
      </w:pPr>
      <w:r>
        <w:t xml:space="preserve">Cash Flow Projection (Appendix A) </w:t>
      </w:r>
      <w:r>
        <w:br w:type="page"/>
      </w:r>
      <w:r>
        <w:lastRenderedPageBreak/>
        <w:t xml:space="preserve">Appendix A: Cash Flow Statement </w:t>
      </w:r>
    </w:p>
    <w:p w:rsidR="000300F4" w:rsidRDefault="000300F4" w:rsidP="000300F4">
      <w:pPr>
        <w:pStyle w:val="BodyText"/>
        <w:ind w:left="1418"/>
      </w:pPr>
    </w:p>
    <w:p w:rsidR="004813EF" w:rsidRDefault="004813EF" w:rsidP="000300F4">
      <w:pPr>
        <w:pStyle w:val="BodyText"/>
        <w:ind w:left="1418"/>
      </w:pPr>
      <w:r>
        <w:t xml:space="preserve">Insert Cash Flow Statement </w:t>
      </w:r>
    </w:p>
    <w:p w:rsidR="000300F4" w:rsidRDefault="000300F4" w:rsidP="000300F4">
      <w:pPr>
        <w:pStyle w:val="BodyText"/>
        <w:ind w:left="1418"/>
      </w:pPr>
    </w:p>
    <w:p w:rsidR="004813EF" w:rsidRDefault="000300F4" w:rsidP="000300F4">
      <w:pPr>
        <w:pStyle w:val="BodyText"/>
        <w:tabs>
          <w:tab w:val="left" w:pos="707"/>
        </w:tabs>
        <w:ind w:left="707"/>
      </w:pPr>
      <w:r>
        <w:t xml:space="preserve"> </w:t>
      </w:r>
      <w:r w:rsidR="004813EF">
        <w:br w:type="page"/>
      </w:r>
      <w:r w:rsidR="004813EF">
        <w:lastRenderedPageBreak/>
        <w:t xml:space="preserve">Appendix B: Competitive Analysis </w:t>
      </w:r>
    </w:p>
    <w:p w:rsidR="004813EF" w:rsidRDefault="004813EF">
      <w:pPr>
        <w:pStyle w:val="BodyText"/>
        <w:ind w:left="547"/>
      </w:pPr>
      <w:r>
        <w:t xml:space="preserve">Take a look at your most prominent competitors and rate them on the following characteristics. Now you have done that, decide how you will make your business appear different (better) to the public, by rating how you want to be. </w:t>
      </w:r>
    </w:p>
    <w:tbl>
      <w:tblPr>
        <w:tblW w:w="0" w:type="auto"/>
        <w:tblInd w:w="115" w:type="dxa"/>
        <w:tblLayout w:type="fixed"/>
        <w:tblCellMar>
          <w:top w:w="115" w:type="dxa"/>
          <w:left w:w="115" w:type="dxa"/>
          <w:bottom w:w="115" w:type="dxa"/>
          <w:right w:w="115" w:type="dxa"/>
        </w:tblCellMar>
        <w:tblLook w:val="0000"/>
      </w:tblPr>
      <w:tblGrid>
        <w:gridCol w:w="1649"/>
        <w:gridCol w:w="737"/>
        <w:gridCol w:w="1379"/>
        <w:gridCol w:w="1379"/>
        <w:gridCol w:w="1379"/>
        <w:gridCol w:w="1379"/>
        <w:gridCol w:w="1400"/>
      </w:tblGrid>
      <w:tr w:rsidR="004813EF">
        <w:trPr>
          <w:trHeight w:val="561"/>
        </w:trPr>
        <w:tc>
          <w:tcPr>
            <w:tcW w:w="1649" w:type="dxa"/>
            <w:tcBorders>
              <w:top w:val="single" w:sz="8" w:space="0" w:color="000000"/>
              <w:left w:val="single" w:sz="8" w:space="0" w:color="000000"/>
              <w:bottom w:val="single" w:sz="8" w:space="0" w:color="000000"/>
            </w:tcBorders>
            <w:vAlign w:val="center"/>
          </w:tcPr>
          <w:p w:rsidR="004813EF" w:rsidRDefault="004813EF">
            <w:pPr>
              <w:pStyle w:val="TableContents"/>
              <w:spacing w:after="283"/>
            </w:pPr>
            <w:r>
              <w:t xml:space="preserve">Factors </w:t>
            </w:r>
          </w:p>
        </w:tc>
        <w:tc>
          <w:tcPr>
            <w:tcW w:w="737" w:type="dxa"/>
            <w:tcBorders>
              <w:top w:val="single" w:sz="8" w:space="0" w:color="000000"/>
              <w:left w:val="single" w:sz="8" w:space="0" w:color="000000"/>
              <w:bottom w:val="single" w:sz="8" w:space="0" w:color="000000"/>
            </w:tcBorders>
            <w:vAlign w:val="center"/>
          </w:tcPr>
          <w:p w:rsidR="004813EF" w:rsidRDefault="004813EF">
            <w:pPr>
              <w:pStyle w:val="TableContents"/>
              <w:spacing w:after="283"/>
              <w:jc w:val="center"/>
            </w:pPr>
            <w:r>
              <w:t xml:space="preserve">You </w:t>
            </w:r>
          </w:p>
        </w:tc>
        <w:tc>
          <w:tcPr>
            <w:tcW w:w="1379" w:type="dxa"/>
            <w:tcBorders>
              <w:top w:val="single" w:sz="8" w:space="0" w:color="000000"/>
              <w:left w:val="single" w:sz="8" w:space="0" w:color="000000"/>
              <w:bottom w:val="single" w:sz="8" w:space="0" w:color="000000"/>
            </w:tcBorders>
            <w:vAlign w:val="center"/>
          </w:tcPr>
          <w:p w:rsidR="004813EF" w:rsidRDefault="004813EF">
            <w:pPr>
              <w:pStyle w:val="TableContents"/>
              <w:spacing w:after="283"/>
              <w:jc w:val="center"/>
            </w:pPr>
            <w:r>
              <w:t xml:space="preserve">Competitor 1 </w:t>
            </w:r>
          </w:p>
        </w:tc>
        <w:tc>
          <w:tcPr>
            <w:tcW w:w="1379" w:type="dxa"/>
            <w:tcBorders>
              <w:top w:val="single" w:sz="8" w:space="0" w:color="000000"/>
              <w:left w:val="single" w:sz="8" w:space="0" w:color="000000"/>
              <w:bottom w:val="single" w:sz="8" w:space="0" w:color="000000"/>
            </w:tcBorders>
            <w:vAlign w:val="center"/>
          </w:tcPr>
          <w:p w:rsidR="004813EF" w:rsidRDefault="004813EF">
            <w:pPr>
              <w:pStyle w:val="TableContents"/>
              <w:spacing w:after="283"/>
              <w:jc w:val="center"/>
            </w:pPr>
            <w:r>
              <w:t xml:space="preserve">Competitor 2 </w:t>
            </w:r>
          </w:p>
        </w:tc>
        <w:tc>
          <w:tcPr>
            <w:tcW w:w="1379" w:type="dxa"/>
            <w:tcBorders>
              <w:top w:val="single" w:sz="8" w:space="0" w:color="000000"/>
              <w:left w:val="single" w:sz="8" w:space="0" w:color="000000"/>
              <w:bottom w:val="single" w:sz="8" w:space="0" w:color="000000"/>
            </w:tcBorders>
            <w:vAlign w:val="center"/>
          </w:tcPr>
          <w:p w:rsidR="004813EF" w:rsidRDefault="004813EF">
            <w:pPr>
              <w:pStyle w:val="TableContents"/>
              <w:spacing w:after="283"/>
              <w:jc w:val="center"/>
            </w:pPr>
            <w:r>
              <w:t xml:space="preserve">Competitor 3 </w:t>
            </w:r>
          </w:p>
        </w:tc>
        <w:tc>
          <w:tcPr>
            <w:tcW w:w="1379" w:type="dxa"/>
            <w:tcBorders>
              <w:top w:val="single" w:sz="8" w:space="0" w:color="000000"/>
              <w:left w:val="single" w:sz="8" w:space="0" w:color="000000"/>
              <w:bottom w:val="single" w:sz="8" w:space="0" w:color="000000"/>
            </w:tcBorders>
            <w:vAlign w:val="center"/>
          </w:tcPr>
          <w:p w:rsidR="004813EF" w:rsidRDefault="004813EF">
            <w:pPr>
              <w:pStyle w:val="TableContents"/>
              <w:spacing w:after="283"/>
              <w:jc w:val="center"/>
            </w:pPr>
            <w:r>
              <w:t xml:space="preserve">Competitor 4 </w:t>
            </w:r>
          </w:p>
        </w:tc>
        <w:tc>
          <w:tcPr>
            <w:tcW w:w="1400" w:type="dxa"/>
            <w:tcBorders>
              <w:top w:val="single" w:sz="8" w:space="0" w:color="000000"/>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r>
              <w:t xml:space="preserve">Competitor 5 </w:t>
            </w: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 Products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2. Price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3. Quality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4. Product selection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5. Customer Service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6. Product Service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7. Reliability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8. Abilities: Services Offers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9. Image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10. Location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11. Atmosphere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12. Appearance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lastRenderedPageBreak/>
              <w:t xml:space="preserve">13. Sales Methods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14. Credit Policy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15. Availability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16. Management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17. Stability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r w:rsidR="004813EF">
        <w:trPr>
          <w:trHeight w:val="561"/>
        </w:trPr>
        <w:tc>
          <w:tcPr>
            <w:tcW w:w="1649" w:type="dxa"/>
            <w:tcBorders>
              <w:left w:val="single" w:sz="8" w:space="0" w:color="000000"/>
              <w:bottom w:val="single" w:sz="8" w:space="0" w:color="000000"/>
            </w:tcBorders>
            <w:vAlign w:val="center"/>
          </w:tcPr>
          <w:p w:rsidR="004813EF" w:rsidRDefault="004813EF">
            <w:pPr>
              <w:pStyle w:val="TableContents"/>
              <w:spacing w:after="283"/>
            </w:pPr>
            <w:r>
              <w:t xml:space="preserve">18. Marketing </w:t>
            </w:r>
          </w:p>
        </w:tc>
        <w:tc>
          <w:tcPr>
            <w:tcW w:w="737"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379" w:type="dxa"/>
            <w:tcBorders>
              <w:left w:val="single" w:sz="8" w:space="0" w:color="000000"/>
              <w:bottom w:val="single" w:sz="8" w:space="0" w:color="000000"/>
            </w:tcBorders>
            <w:vAlign w:val="center"/>
          </w:tcPr>
          <w:p w:rsidR="004813EF" w:rsidRDefault="004813EF">
            <w:pPr>
              <w:pStyle w:val="TableContents"/>
              <w:spacing w:after="283"/>
              <w:jc w:val="center"/>
            </w:pPr>
          </w:p>
        </w:tc>
        <w:tc>
          <w:tcPr>
            <w:tcW w:w="1400" w:type="dxa"/>
            <w:tcBorders>
              <w:left w:val="single" w:sz="8" w:space="0" w:color="000000"/>
              <w:bottom w:val="single" w:sz="8" w:space="0" w:color="000000"/>
              <w:right w:val="single" w:sz="8" w:space="0" w:color="000000"/>
            </w:tcBorders>
            <w:vAlign w:val="center"/>
          </w:tcPr>
          <w:p w:rsidR="004813EF" w:rsidRDefault="004813EF">
            <w:pPr>
              <w:pStyle w:val="TableContents"/>
              <w:spacing w:after="283"/>
              <w:jc w:val="center"/>
            </w:pPr>
          </w:p>
        </w:tc>
      </w:tr>
    </w:tbl>
    <w:p w:rsidR="004813EF" w:rsidRDefault="004813EF">
      <w:pPr>
        <w:pStyle w:val="BodyText"/>
      </w:pPr>
      <w:r>
        <w:br w:type="page"/>
      </w:r>
      <w:r>
        <w:lastRenderedPageBreak/>
        <w:t xml:space="preserve">Appendix C: Resume </w:t>
      </w:r>
    </w:p>
    <w:p w:rsidR="004813EF" w:rsidRDefault="004813EF">
      <w:pPr>
        <w:pStyle w:val="BodyText"/>
      </w:pPr>
    </w:p>
    <w:sectPr w:rsidR="004813EF">
      <w:headerReference w:type="default" r:id="rId7"/>
      <w:footerReference w:type="default" r:id="rId8"/>
      <w:footnotePr>
        <w:pos w:val="beneathText"/>
      </w:footnotePr>
      <w:pgSz w:w="12240" w:h="15840"/>
      <w:pgMar w:top="833" w:right="567" w:bottom="833"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F07" w:rsidRDefault="00923F07">
      <w:pPr>
        <w:spacing w:before="0" w:after="0"/>
      </w:pPr>
      <w:r>
        <w:separator/>
      </w:r>
    </w:p>
  </w:endnote>
  <w:endnote w:type="continuationSeparator" w:id="1">
    <w:p w:rsidR="00923F07" w:rsidRDefault="00923F0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sig w:usb0="00000000" w:usb1="00000000" w:usb2="00000000" w:usb3="00000000" w:csb0="00000000" w:csb1="00000000"/>
  </w:font>
  <w:font w:name="HG Mincho Light J">
    <w:altName w:val="msmincho"/>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3EF" w:rsidRDefault="004813EF">
    <w:pPr>
      <w:pStyle w:val="BodyTex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F07" w:rsidRDefault="00923F07">
      <w:pPr>
        <w:spacing w:before="0" w:after="0"/>
      </w:pPr>
      <w:r>
        <w:separator/>
      </w:r>
    </w:p>
  </w:footnote>
  <w:footnote w:type="continuationSeparator" w:id="1">
    <w:p w:rsidR="00923F07" w:rsidRDefault="00923F0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3EF" w:rsidRDefault="004813EF">
    <w:pPr>
      <w:pStyle w:val="BodyText"/>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2"/>
    <w:multiLevelType w:val="multilevel"/>
    <w:tmpl w:val="00000002"/>
    <w:lvl w:ilvl="0">
      <w:start w:val="1"/>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2">
    <w:nsid w:val="00000003"/>
    <w:multiLevelType w:val="multilevel"/>
    <w:tmpl w:val="00000003"/>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
    <w:nsid w:val="00000005"/>
    <w:multiLevelType w:val="multilevel"/>
    <w:tmpl w:val="00000005"/>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0000006"/>
    <w:multiLevelType w:val="multilevel"/>
    <w:tmpl w:val="00000006"/>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6">
    <w:nsid w:val="00000007"/>
    <w:multiLevelType w:val="multilevel"/>
    <w:tmpl w:val="00000007"/>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00000008"/>
    <w:multiLevelType w:val="multilevel"/>
    <w:tmpl w:val="00000008"/>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8">
    <w:nsid w:val="00000009"/>
    <w:multiLevelType w:val="multilevel"/>
    <w:tmpl w:val="00000009"/>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11">
    <w:nsid w:val="0000000C"/>
    <w:multiLevelType w:val="multilevel"/>
    <w:tmpl w:val="0000000C"/>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0000000D"/>
    <w:multiLevelType w:val="multilevel"/>
    <w:tmpl w:val="0000000D"/>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0000000E"/>
    <w:multiLevelType w:val="multilevel"/>
    <w:tmpl w:val="0000000E"/>
    <w:lvl w:ilvl="0">
      <w:start w:val="1"/>
      <w:numFmt w:val="upperRoman"/>
      <w:lvlText w:val="%1."/>
      <w:lvlJc w:val="left"/>
      <w:pPr>
        <w:tabs>
          <w:tab w:val="num" w:pos="707"/>
        </w:tabs>
        <w:ind w:left="707" w:hanging="283"/>
      </w:pPr>
    </w:lvl>
    <w:lvl w:ilvl="1">
      <w:start w:val="6"/>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0000000F"/>
    <w:multiLevelType w:val="multilevel"/>
    <w:tmpl w:val="0000000F"/>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00000010"/>
    <w:multiLevelType w:val="multilevel"/>
    <w:tmpl w:val="00000010"/>
    <w:lvl w:ilvl="0">
      <w:start w:val="1"/>
      <w:numFmt w:val="upperRoman"/>
      <w:lvlText w:val="%1."/>
      <w:lvlJc w:val="left"/>
      <w:pPr>
        <w:tabs>
          <w:tab w:val="num" w:pos="707"/>
        </w:tabs>
        <w:ind w:left="707" w:hanging="283"/>
      </w:pPr>
    </w:lvl>
    <w:lvl w:ilvl="1">
      <w:start w:val="7"/>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nsid w:val="00000011"/>
    <w:multiLevelType w:val="multilevel"/>
    <w:tmpl w:val="00000011"/>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17">
    <w:nsid w:val="00000012"/>
    <w:multiLevelType w:val="multilevel"/>
    <w:tmpl w:val="00000012"/>
    <w:lvl w:ilvl="0">
      <w:start w:val="2"/>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00000013"/>
    <w:multiLevelType w:val="multilevel"/>
    <w:tmpl w:val="00000013"/>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00000014"/>
    <w:multiLevelType w:val="multilevel"/>
    <w:tmpl w:val="00000014"/>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0">
    <w:nsid w:val="00000015"/>
    <w:multiLevelType w:val="multilevel"/>
    <w:tmpl w:val="00000015"/>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nsid w:val="00000016"/>
    <w:multiLevelType w:val="multilevel"/>
    <w:tmpl w:val="00000016"/>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2">
    <w:nsid w:val="00000017"/>
    <w:multiLevelType w:val="multilevel"/>
    <w:tmpl w:val="00000017"/>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nsid w:val="00000018"/>
    <w:multiLevelType w:val="multilevel"/>
    <w:tmpl w:val="00000018"/>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4">
    <w:nsid w:val="00000019"/>
    <w:multiLevelType w:val="multilevel"/>
    <w:tmpl w:val="00000019"/>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nsid w:val="0000001A"/>
    <w:multiLevelType w:val="multilevel"/>
    <w:tmpl w:val="0000001A"/>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nsid w:val="0000001B"/>
    <w:multiLevelType w:val="multilevel"/>
    <w:tmpl w:val="0000001B"/>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7">
    <w:nsid w:val="0000001C"/>
    <w:multiLevelType w:val="multilevel"/>
    <w:tmpl w:val="0000001C"/>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28">
    <w:nsid w:val="0000001D"/>
    <w:multiLevelType w:val="multilevel"/>
    <w:tmpl w:val="0000001D"/>
    <w:lvl w:ilvl="0">
      <w:start w:val="3"/>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29">
    <w:nsid w:val="0000001E"/>
    <w:multiLevelType w:val="multilevel"/>
    <w:tmpl w:val="0000001E"/>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nsid w:val="0000001F"/>
    <w:multiLevelType w:val="multilevel"/>
    <w:tmpl w:val="0000001F"/>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nsid w:val="00000020"/>
    <w:multiLevelType w:val="multilevel"/>
    <w:tmpl w:val="00000020"/>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2">
    <w:nsid w:val="00000021"/>
    <w:multiLevelType w:val="multilevel"/>
    <w:tmpl w:val="00000021"/>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nsid w:val="00000022"/>
    <w:multiLevelType w:val="multilevel"/>
    <w:tmpl w:val="00000022"/>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4">
    <w:nsid w:val="00000023"/>
    <w:multiLevelType w:val="multilevel"/>
    <w:tmpl w:val="00000023"/>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nsid w:val="00000024"/>
    <w:multiLevelType w:val="multilevel"/>
    <w:tmpl w:val="00000024"/>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36">
    <w:nsid w:val="00000025"/>
    <w:multiLevelType w:val="multilevel"/>
    <w:tmpl w:val="00000025"/>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nsid w:val="00000026"/>
    <w:multiLevelType w:val="multilevel"/>
    <w:tmpl w:val="00000026"/>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nsid w:val="00000027"/>
    <w:multiLevelType w:val="multilevel"/>
    <w:tmpl w:val="00000027"/>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nsid w:val="00000028"/>
    <w:multiLevelType w:val="multilevel"/>
    <w:tmpl w:val="00000028"/>
    <w:lvl w:ilvl="0">
      <w:start w:val="1"/>
      <w:numFmt w:val="upperRoman"/>
      <w:lvlText w:val="%1."/>
      <w:lvlJc w:val="left"/>
      <w:pPr>
        <w:tabs>
          <w:tab w:val="num" w:pos="707"/>
        </w:tabs>
        <w:ind w:left="707" w:hanging="283"/>
      </w:pPr>
    </w:lvl>
    <w:lvl w:ilvl="1">
      <w:start w:val="6"/>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nsid w:val="00000029"/>
    <w:multiLevelType w:val="multilevel"/>
    <w:tmpl w:val="00000029"/>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1">
    <w:nsid w:val="0000002A"/>
    <w:multiLevelType w:val="multilevel"/>
    <w:tmpl w:val="0000002A"/>
    <w:lvl w:ilvl="0">
      <w:start w:val="1"/>
      <w:numFmt w:val="upperRoman"/>
      <w:lvlText w:val="%1."/>
      <w:lvlJc w:val="left"/>
      <w:pPr>
        <w:tabs>
          <w:tab w:val="num" w:pos="707"/>
        </w:tabs>
        <w:ind w:left="707" w:hanging="283"/>
      </w:pPr>
    </w:lvl>
    <w:lvl w:ilvl="1">
      <w:start w:val="7"/>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nsid w:val="0000002B"/>
    <w:multiLevelType w:val="multilevel"/>
    <w:tmpl w:val="0000002B"/>
    <w:lvl w:ilvl="0">
      <w:start w:val="1"/>
      <w:numFmt w:val="upperRoman"/>
      <w:lvlText w:val="%1."/>
      <w:lvlJc w:val="left"/>
      <w:pPr>
        <w:tabs>
          <w:tab w:val="num" w:pos="707"/>
        </w:tabs>
        <w:ind w:left="707" w:hanging="283"/>
      </w:pPr>
    </w:lvl>
    <w:lvl w:ilvl="1">
      <w:start w:val="8"/>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nsid w:val="0000002C"/>
    <w:multiLevelType w:val="multilevel"/>
    <w:tmpl w:val="0000002C"/>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4">
    <w:nsid w:val="0000002D"/>
    <w:multiLevelType w:val="multilevel"/>
    <w:tmpl w:val="0000002D"/>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2"/>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5">
    <w:nsid w:val="0000002E"/>
    <w:multiLevelType w:val="multilevel"/>
    <w:tmpl w:val="0000002E"/>
    <w:lvl w:ilvl="0">
      <w:start w:val="4"/>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46">
    <w:nsid w:val="0000002F"/>
    <w:multiLevelType w:val="multilevel"/>
    <w:tmpl w:val="0000002F"/>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7">
    <w:nsid w:val="00000030"/>
    <w:multiLevelType w:val="multilevel"/>
    <w:tmpl w:val="00000030"/>
    <w:lvl w:ilvl="0">
      <w:start w:val="1"/>
      <w:numFmt w:val="upperRoman"/>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8">
    <w:nsid w:val="00000031"/>
    <w:multiLevelType w:val="multilevel"/>
    <w:tmpl w:val="00000031"/>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49">
    <w:nsid w:val="00000032"/>
    <w:multiLevelType w:val="multilevel"/>
    <w:tmpl w:val="00000032"/>
    <w:lvl w:ilvl="0">
      <w:start w:val="1"/>
      <w:numFmt w:val="upperRoman"/>
      <w:lvlText w:val="%1."/>
      <w:lvlJc w:val="left"/>
      <w:pPr>
        <w:tabs>
          <w:tab w:val="num" w:pos="707"/>
        </w:tabs>
        <w:ind w:left="707" w:hanging="283"/>
      </w:pPr>
    </w:lvl>
    <w:lvl w:ilvl="1">
      <w:start w:val="4"/>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0">
    <w:nsid w:val="00000033"/>
    <w:multiLevelType w:val="multilevel"/>
    <w:tmpl w:val="00000033"/>
    <w:lvl w:ilvl="0">
      <w:start w:val="1"/>
      <w:numFmt w:val="upperRoman"/>
      <w:lvlText w:val="%1."/>
      <w:lvlJc w:val="left"/>
      <w:pPr>
        <w:tabs>
          <w:tab w:val="num" w:pos="707"/>
        </w:tabs>
        <w:ind w:left="707" w:hanging="283"/>
      </w:pPr>
    </w:lvl>
    <w:lvl w:ilvl="1">
      <w:start w:val="5"/>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1">
    <w:nsid w:val="00000034"/>
    <w:multiLevelType w:val="multilevel"/>
    <w:tmpl w:val="00000034"/>
    <w:lvl w:ilvl="0">
      <w:start w:val="1"/>
      <w:numFmt w:val="upperRoman"/>
      <w:lvlText w:val="%1."/>
      <w:lvlJc w:val="left"/>
      <w:pPr>
        <w:tabs>
          <w:tab w:val="num" w:pos="707"/>
        </w:tabs>
        <w:ind w:left="707" w:hanging="283"/>
      </w:pPr>
    </w:lvl>
    <w:lvl w:ilvl="1">
      <w:start w:val="6"/>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2">
    <w:nsid w:val="00000035"/>
    <w:multiLevelType w:val="multilevel"/>
    <w:tmpl w:val="00000035"/>
    <w:lvl w:ilvl="0">
      <w:start w:val="1"/>
      <w:numFmt w:val="upperRoman"/>
      <w:lvlText w:val="%1."/>
      <w:lvlJc w:val="left"/>
      <w:pPr>
        <w:tabs>
          <w:tab w:val="num" w:pos="707"/>
        </w:tabs>
        <w:ind w:left="707" w:hanging="283"/>
      </w:pPr>
    </w:lvl>
    <w:lvl w:ilvl="1">
      <w:start w:val="7"/>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nsid w:val="00000036"/>
    <w:multiLevelType w:val="multilevel"/>
    <w:tmpl w:val="00000036"/>
    <w:lvl w:ilvl="0">
      <w:start w:val="1"/>
      <w:numFmt w:val="upperRoman"/>
      <w:lvlText w:val="%1."/>
      <w:lvlJc w:val="left"/>
      <w:pPr>
        <w:tabs>
          <w:tab w:val="num" w:pos="707"/>
        </w:tabs>
        <w:ind w:left="707" w:hanging="283"/>
      </w:pPr>
    </w:lvl>
    <w:lvl w:ilvl="1">
      <w:start w:val="8"/>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nsid w:val="00000037"/>
    <w:multiLevelType w:val="multilevel"/>
    <w:tmpl w:val="00000037"/>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5">
    <w:nsid w:val="00000038"/>
    <w:multiLevelType w:val="multilevel"/>
    <w:tmpl w:val="00000038"/>
    <w:lvl w:ilvl="0">
      <w:start w:val="1"/>
      <w:numFmt w:val="upperRoman"/>
      <w:lvlText w:val="%1."/>
      <w:lvlJc w:val="left"/>
      <w:pPr>
        <w:tabs>
          <w:tab w:val="num" w:pos="707"/>
        </w:tabs>
        <w:ind w:left="707" w:hanging="283"/>
      </w:pPr>
    </w:lvl>
    <w:lvl w:ilvl="1">
      <w:start w:val="9"/>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6">
    <w:nsid w:val="00000039"/>
    <w:multiLevelType w:val="multilevel"/>
    <w:tmpl w:val="00000039"/>
    <w:lvl w:ilvl="0">
      <w:start w:val="1"/>
      <w:numFmt w:val="upperRoman"/>
      <w:lvlText w:val="%1."/>
      <w:lvlJc w:val="left"/>
      <w:pPr>
        <w:tabs>
          <w:tab w:val="num" w:pos="707"/>
        </w:tabs>
        <w:ind w:left="707" w:hanging="283"/>
      </w:pPr>
    </w:lvl>
    <w:lvl w:ilvl="1">
      <w:start w:val="10"/>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nsid w:val="0000003A"/>
    <w:multiLevelType w:val="multilevel"/>
    <w:tmpl w:val="0000003A"/>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8">
    <w:nsid w:val="0000003B"/>
    <w:multiLevelType w:val="multilevel"/>
    <w:tmpl w:val="0000003B"/>
    <w:lvl w:ilvl="0">
      <w:start w:val="1"/>
      <w:numFmt w:val="upperRoman"/>
      <w:lvlText w:val="%1."/>
      <w:lvlJc w:val="left"/>
      <w:pPr>
        <w:tabs>
          <w:tab w:val="num" w:pos="707"/>
        </w:tabs>
        <w:ind w:left="707" w:hanging="283"/>
      </w:pPr>
    </w:lvl>
    <w:lvl w:ilvl="1">
      <w:start w:val="1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59">
    <w:nsid w:val="0000003C"/>
    <w:multiLevelType w:val="multilevel"/>
    <w:tmpl w:val="0000003C"/>
    <w:lvl w:ilvl="0">
      <w:start w:val="1"/>
      <w:numFmt w:val="upperRoman"/>
      <w:lvlText w:val="%1."/>
      <w:lvlJc w:val="left"/>
      <w:pPr>
        <w:tabs>
          <w:tab w:val="num" w:pos="707"/>
        </w:tabs>
        <w:ind w:left="707" w:hanging="283"/>
      </w:pPr>
    </w:lvl>
    <w:lvl w:ilvl="1">
      <w:start w:val="12"/>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nsid w:val="0000003D"/>
    <w:multiLevelType w:val="multilevel"/>
    <w:tmpl w:val="0000003D"/>
    <w:lvl w:ilvl="0">
      <w:start w:val="1"/>
      <w:numFmt w:val="upperRoman"/>
      <w:lvlText w:val="%1."/>
      <w:lvlJc w:val="left"/>
      <w:pPr>
        <w:tabs>
          <w:tab w:val="num" w:pos="707"/>
        </w:tabs>
        <w:ind w:left="707" w:hanging="283"/>
      </w:pPr>
    </w:lvl>
    <w:lvl w:ilvl="1">
      <w:start w:val="13"/>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nsid w:val="0000003E"/>
    <w:multiLevelType w:val="multilevel"/>
    <w:tmpl w:val="0000003E"/>
    <w:lvl w:ilvl="0">
      <w:start w:val="1"/>
      <w:numFmt w:val="upperRoman"/>
      <w:lvlText w:val="%1."/>
      <w:lvlJc w:val="left"/>
      <w:pPr>
        <w:tabs>
          <w:tab w:val="num" w:pos="707"/>
        </w:tabs>
        <w:ind w:left="707" w:hanging="283"/>
      </w:pPr>
    </w:lvl>
    <w:lvl w:ilvl="1">
      <w:start w:val="14"/>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nsid w:val="0000003F"/>
    <w:multiLevelType w:val="multilevel"/>
    <w:tmpl w:val="0000003F"/>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lowerRoman"/>
      <w:lvlText w:val="%4."/>
      <w:lvlJc w:val="left"/>
      <w:pPr>
        <w:tabs>
          <w:tab w:val="num" w:pos="2828"/>
        </w:tabs>
        <w:ind w:left="2828" w:hanging="283"/>
      </w:pPr>
    </w:lvl>
    <w:lvl w:ilvl="4">
      <w:start w:val="1"/>
      <w:numFmt w:val="lowerRoman"/>
      <w:lvlText w:val="%5."/>
      <w:lvlJc w:val="left"/>
      <w:pPr>
        <w:tabs>
          <w:tab w:val="num" w:pos="3535"/>
        </w:tabs>
        <w:ind w:left="3535" w:hanging="283"/>
      </w:pPr>
    </w:lvl>
    <w:lvl w:ilvl="5">
      <w:start w:val="1"/>
      <w:numFmt w:val="lowerRoman"/>
      <w:lvlText w:val="%6."/>
      <w:lvlJc w:val="left"/>
      <w:pPr>
        <w:tabs>
          <w:tab w:val="num" w:pos="4242"/>
        </w:tabs>
        <w:ind w:left="4242" w:hanging="283"/>
      </w:pPr>
    </w:lvl>
    <w:lvl w:ilvl="6">
      <w:start w:val="1"/>
      <w:numFmt w:val="lowerRoman"/>
      <w:lvlText w:val="%7."/>
      <w:lvlJc w:val="left"/>
      <w:pPr>
        <w:tabs>
          <w:tab w:val="num" w:pos="4949"/>
        </w:tabs>
        <w:ind w:left="4949" w:hanging="283"/>
      </w:pPr>
    </w:lvl>
    <w:lvl w:ilvl="7">
      <w:start w:val="1"/>
      <w:numFmt w:val="lowerRoman"/>
      <w:lvlText w:val="%8."/>
      <w:lvlJc w:val="left"/>
      <w:pPr>
        <w:tabs>
          <w:tab w:val="num" w:pos="5656"/>
        </w:tabs>
        <w:ind w:left="5656" w:hanging="283"/>
      </w:pPr>
    </w:lvl>
    <w:lvl w:ilvl="8">
      <w:start w:val="1"/>
      <w:numFmt w:val="lowerRoman"/>
      <w:lvlText w:val="%9."/>
      <w:lvlJc w:val="left"/>
      <w:pPr>
        <w:tabs>
          <w:tab w:val="num" w:pos="6363"/>
        </w:tabs>
        <w:ind w:left="6363" w:hanging="283"/>
      </w:pPr>
    </w:lvl>
  </w:abstractNum>
  <w:abstractNum w:abstractNumId="63">
    <w:nsid w:val="00000040"/>
    <w:multiLevelType w:val="multilevel"/>
    <w:tmpl w:val="00000040"/>
    <w:lvl w:ilvl="0">
      <w:start w:val="1"/>
      <w:numFmt w:val="upperRoman"/>
      <w:lvlText w:val="%1."/>
      <w:lvlJc w:val="left"/>
      <w:pPr>
        <w:tabs>
          <w:tab w:val="num" w:pos="707"/>
        </w:tabs>
        <w:ind w:left="707" w:hanging="283"/>
      </w:pPr>
    </w:lvl>
    <w:lvl w:ilvl="1">
      <w:start w:val="15"/>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nsid w:val="00000041"/>
    <w:multiLevelType w:val="multilevel"/>
    <w:tmpl w:val="00000041"/>
    <w:lvl w:ilvl="0">
      <w:start w:val="5"/>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65">
    <w:nsid w:val="00000042"/>
    <w:multiLevelType w:val="multilevel"/>
    <w:tmpl w:val="00000042"/>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nsid w:val="00000043"/>
    <w:multiLevelType w:val="multilevel"/>
    <w:tmpl w:val="00000043"/>
    <w:lvl w:ilvl="0">
      <w:start w:val="1"/>
      <w:numFmt w:val="upperRoman"/>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nsid w:val="00000044"/>
    <w:multiLevelType w:val="multilevel"/>
    <w:tmpl w:val="00000044"/>
    <w:lvl w:ilvl="0">
      <w:start w:val="1"/>
      <w:numFmt w:val="upperRoman"/>
      <w:lvlText w:val="%1."/>
      <w:lvlJc w:val="left"/>
      <w:pPr>
        <w:tabs>
          <w:tab w:val="num" w:pos="707"/>
        </w:tabs>
        <w:ind w:left="707" w:hanging="283"/>
      </w:pPr>
    </w:lvl>
    <w:lvl w:ilvl="1">
      <w:start w:val="3"/>
      <w:numFmt w:val="decimal"/>
      <w:lvlText w:val="%2."/>
      <w:lvlJc w:val="left"/>
      <w:pPr>
        <w:tabs>
          <w:tab w:val="num" w:pos="1414"/>
        </w:tabs>
        <w:ind w:left="1414" w:hanging="283"/>
      </w:pPr>
    </w:lvl>
    <w:lvl w:ilvl="2">
      <w:start w:val="1"/>
      <w:numFmt w:val="lowerRoman"/>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nsid w:val="00000046"/>
    <w:multiLevelType w:val="multilevel"/>
    <w:tmpl w:val="00000046"/>
    <w:lvl w:ilvl="0">
      <w:start w:val="7"/>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69">
    <w:nsid w:val="00000047"/>
    <w:multiLevelType w:val="multilevel"/>
    <w:tmpl w:val="00000047"/>
    <w:lvl w:ilvl="0">
      <w:start w:val="8"/>
      <w:numFmt w:val="upperRoman"/>
      <w:lvlText w:val="%1."/>
      <w:lvlJc w:val="left"/>
      <w:pPr>
        <w:tabs>
          <w:tab w:val="num" w:pos="707"/>
        </w:tabs>
        <w:ind w:left="707" w:hanging="283"/>
      </w:pPr>
    </w:lvl>
    <w:lvl w:ilvl="1">
      <w:start w:val="1"/>
      <w:numFmt w:val="upperRoman"/>
      <w:lvlText w:val="%2."/>
      <w:lvlJc w:val="left"/>
      <w:pPr>
        <w:tabs>
          <w:tab w:val="num" w:pos="1414"/>
        </w:tabs>
        <w:ind w:left="1414" w:hanging="283"/>
      </w:pPr>
    </w:lvl>
    <w:lvl w:ilvl="2">
      <w:start w:val="1"/>
      <w:numFmt w:val="upperRoman"/>
      <w:lvlText w:val="%3."/>
      <w:lvlJc w:val="left"/>
      <w:pPr>
        <w:tabs>
          <w:tab w:val="num" w:pos="2121"/>
        </w:tabs>
        <w:ind w:left="2121" w:hanging="283"/>
      </w:pPr>
    </w:lvl>
    <w:lvl w:ilvl="3">
      <w:start w:val="1"/>
      <w:numFmt w:val="upperRoman"/>
      <w:lvlText w:val="%4."/>
      <w:lvlJc w:val="left"/>
      <w:pPr>
        <w:tabs>
          <w:tab w:val="num" w:pos="2828"/>
        </w:tabs>
        <w:ind w:left="2828" w:hanging="283"/>
      </w:pPr>
    </w:lvl>
    <w:lvl w:ilvl="4">
      <w:start w:val="1"/>
      <w:numFmt w:val="upperRoman"/>
      <w:lvlText w:val="%5."/>
      <w:lvlJc w:val="left"/>
      <w:pPr>
        <w:tabs>
          <w:tab w:val="num" w:pos="3535"/>
        </w:tabs>
        <w:ind w:left="3535" w:hanging="283"/>
      </w:pPr>
    </w:lvl>
    <w:lvl w:ilvl="5">
      <w:start w:val="1"/>
      <w:numFmt w:val="upperRoman"/>
      <w:lvlText w:val="%6."/>
      <w:lvlJc w:val="left"/>
      <w:pPr>
        <w:tabs>
          <w:tab w:val="num" w:pos="4242"/>
        </w:tabs>
        <w:ind w:left="4242" w:hanging="283"/>
      </w:pPr>
    </w:lvl>
    <w:lvl w:ilvl="6">
      <w:start w:val="1"/>
      <w:numFmt w:val="upperRoman"/>
      <w:lvlText w:val="%7."/>
      <w:lvlJc w:val="left"/>
      <w:pPr>
        <w:tabs>
          <w:tab w:val="num" w:pos="4949"/>
        </w:tabs>
        <w:ind w:left="4949" w:hanging="283"/>
      </w:pPr>
    </w:lvl>
    <w:lvl w:ilvl="7">
      <w:start w:val="1"/>
      <w:numFmt w:val="upperRoman"/>
      <w:lvlText w:val="%8."/>
      <w:lvlJc w:val="left"/>
      <w:pPr>
        <w:tabs>
          <w:tab w:val="num" w:pos="5656"/>
        </w:tabs>
        <w:ind w:left="5656" w:hanging="283"/>
      </w:pPr>
    </w:lvl>
    <w:lvl w:ilvl="8">
      <w:start w:val="1"/>
      <w:numFmt w:val="upperRoman"/>
      <w:lvlText w:val="%9."/>
      <w:lvlJc w:val="left"/>
      <w:pPr>
        <w:tabs>
          <w:tab w:val="num" w:pos="6363"/>
        </w:tabs>
        <w:ind w:left="6363" w:hanging="283"/>
      </w:pPr>
    </w:lvl>
  </w:abstractNum>
  <w:abstractNum w:abstractNumId="70">
    <w:nsid w:val="00000048"/>
    <w:multiLevelType w:val="multilevel"/>
    <w:tmpl w:val="000000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3F07"/>
    <w:rsid w:val="000300F4"/>
    <w:rsid w:val="002C5CAD"/>
    <w:rsid w:val="004813EF"/>
    <w:rsid w:val="0056150B"/>
    <w:rsid w:val="00923F07"/>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86" w:after="86"/>
      <w:ind w:left="86" w:right="86"/>
    </w:pPr>
    <w:rPr>
      <w:sz w:val="24"/>
      <w:szCs w:val="24"/>
      <w:lang w:val="en-US" w:bidi="he-IL"/>
    </w:rPr>
  </w:style>
  <w:style w:type="paragraph" w:styleId="Heading1">
    <w:name w:val="heading 1"/>
    <w:basedOn w:val="Heading"/>
    <w:next w:val="BodyText"/>
    <w:qFormat/>
    <w:pPr>
      <w:numPr>
        <w:numId w:val="71"/>
      </w:numPr>
      <w:outlineLvl w:val="0"/>
    </w:pPr>
    <w:rPr>
      <w:rFonts w:ascii="Thorndale" w:hAnsi="Thorndale"/>
      <w:b/>
      <w:bCs/>
      <w:sz w:val="48"/>
      <w:szCs w:val="4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semiHidden/>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semiHidden/>
    <w:pPr>
      <w:spacing w:before="0" w:after="0"/>
      <w:ind w:left="0" w:right="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EnvelopeReturn">
    <w:name w:val="envelope return"/>
    <w:basedOn w:val="Normal"/>
    <w:semiHidden/>
    <w:pPr>
      <w:spacing w:before="0" w:after="0"/>
    </w:pPr>
    <w:rPr>
      <w:i/>
    </w:rPr>
  </w:style>
  <w:style w:type="paragraph" w:customStyle="1" w:styleId="TableContents">
    <w:name w:val="Table Contents"/>
    <w:basedOn w:val="BodyText"/>
  </w:style>
  <w:style w:type="paragraph" w:styleId="Footer">
    <w:name w:val="footer"/>
    <w:basedOn w:val="Normal"/>
    <w:semiHidden/>
    <w:pPr>
      <w:suppressLineNumbers/>
      <w:tabs>
        <w:tab w:val="center" w:pos="4904"/>
        <w:tab w:val="right" w:pos="9723"/>
      </w:tabs>
    </w:pPr>
  </w:style>
  <w:style w:type="paragraph" w:styleId="Header">
    <w:name w:val="header"/>
    <w:basedOn w:val="Normal"/>
    <w:semiHidden/>
    <w:pPr>
      <w:suppressLineNumbers/>
      <w:tabs>
        <w:tab w:val="center" w:pos="4904"/>
        <w:tab w:val="right" w:pos="9723"/>
      </w:tabs>
    </w:pPr>
  </w:style>
  <w:style w:type="paragraph" w:customStyle="1" w:styleId="TableHeading">
    <w:name w:val="Table Heading"/>
    <w:basedOn w:val="TableContents"/>
    <w:pPr>
      <w:suppressLineNumbers/>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Basic%20business%20plan%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Basic business plan outline</Template>
  <TotalTime>3</TotalTime>
  <Pages>12</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Plan</vt:lpstr>
    </vt:vector>
  </TitlesOfParts>
  <Company>Deftones</Company>
  <LinksUpToDate>false</LinksUpToDate>
  <CharactersWithSpaces>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1</cp:revision>
  <cp:lastPrinted>2112-12-31T18:30:00Z</cp:lastPrinted>
  <dcterms:created xsi:type="dcterms:W3CDTF">2011-09-22T12:48:00Z</dcterms:created>
  <dcterms:modified xsi:type="dcterms:W3CDTF">2011-09-22T12:51:00Z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TC103804511033</vt:lpwstr>
  </property>
</Properties>
</file>